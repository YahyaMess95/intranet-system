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jpg" ContentType="image/jp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48"/>
          <w:szCs w:val="48"/>
        </w:rPr>
        <w:jc w:val="left"/>
        <w:spacing w:lineRule="exact" w:line="540"/>
        <w:ind w:left="611"/>
      </w:pPr>
      <w:r>
        <w:rPr>
          <w:rFonts w:cs="Calibri" w:hAnsi="Calibri" w:eastAsia="Calibri" w:ascii="Calibri"/>
          <w:b/>
          <w:color w:val="585858"/>
          <w:position w:val="1"/>
          <w:sz w:val="48"/>
          <w:szCs w:val="48"/>
        </w:rPr>
        <w:t>AKSA ENERJI URETIM A.S.</w:t>
      </w:r>
      <w:r>
        <w:rPr>
          <w:rFonts w:cs="Calibri" w:hAnsi="Calibri" w:eastAsia="Calibri" w:ascii="Calibri"/>
          <w:color w:val="000000"/>
          <w:position w:val="0"/>
          <w:sz w:val="48"/>
          <w:szCs w:val="48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72"/>
          <w:szCs w:val="72"/>
        </w:rPr>
        <w:jc w:val="left"/>
        <w:spacing w:lineRule="exact" w:line="780"/>
        <w:ind w:left="568" w:right="1805"/>
      </w:pPr>
      <w:r>
        <w:rPr>
          <w:rFonts w:cs="Calibri" w:hAnsi="Calibri" w:eastAsia="Calibri" w:ascii="Calibri"/>
          <w:color w:val="001F5F"/>
          <w:sz w:val="72"/>
          <w:szCs w:val="72"/>
        </w:rPr>
        <w:t>Expression of Interest &amp;</w:t>
      </w:r>
      <w:r>
        <w:rPr>
          <w:rFonts w:cs="Calibri" w:hAnsi="Calibri" w:eastAsia="Calibri" w:ascii="Calibri"/>
          <w:color w:val="001F5F"/>
          <w:sz w:val="72"/>
          <w:szCs w:val="72"/>
        </w:rPr>
        <w:t> Proposal</w:t>
      </w:r>
      <w:r>
        <w:rPr>
          <w:rFonts w:cs="Calibri" w:hAnsi="Calibri" w:eastAsia="Calibri" w:ascii="Calibri"/>
          <w:color w:val="000000"/>
          <w:sz w:val="72"/>
          <w:szCs w:val="72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539"/>
      </w:pPr>
      <w:r>
        <w:rPr>
          <w:rFonts w:cs="Calibri" w:hAnsi="Calibri" w:eastAsia="Calibri" w:ascii="Calibri"/>
          <w:color w:val="001F5F"/>
          <w:w w:val="99"/>
          <w:sz w:val="32"/>
          <w:szCs w:val="32"/>
        </w:rPr>
        <w:t>For</w:t>
      </w:r>
      <w:r>
        <w:rPr>
          <w:rFonts w:cs="Calibri" w:hAnsi="Calibri" w:eastAsia="Calibri" w:ascii="Calibri"/>
          <w:color w:val="001F5F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color w:val="001F5F"/>
          <w:w w:val="99"/>
          <w:sz w:val="32"/>
          <w:szCs w:val="32"/>
        </w:rPr>
        <w:t>Global</w:t>
      </w:r>
      <w:r>
        <w:rPr>
          <w:rFonts w:cs="Calibri" w:hAnsi="Calibri" w:eastAsia="Calibri" w:ascii="Calibri"/>
          <w:color w:val="001F5F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1F5F"/>
          <w:w w:val="99"/>
          <w:sz w:val="32"/>
          <w:szCs w:val="32"/>
        </w:rPr>
        <w:t>Consulting</w:t>
      </w:r>
      <w:r>
        <w:rPr>
          <w:rFonts w:cs="Calibri" w:hAnsi="Calibri" w:eastAsia="Calibri" w:ascii="Calibri"/>
          <w:color w:val="001F5F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1F5F"/>
          <w:w w:val="99"/>
          <w:sz w:val="32"/>
          <w:szCs w:val="32"/>
        </w:rPr>
        <w:t>&amp;</w:t>
      </w:r>
      <w:r>
        <w:rPr>
          <w:rFonts w:cs="Calibri" w:hAnsi="Calibri" w:eastAsia="Calibri" w:ascii="Calibri"/>
          <w:color w:val="001F5F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1F5F"/>
          <w:w w:val="99"/>
          <w:sz w:val="32"/>
          <w:szCs w:val="32"/>
        </w:rPr>
        <w:t>Project</w:t>
      </w:r>
      <w:r>
        <w:rPr>
          <w:rFonts w:cs="Calibri" w:hAnsi="Calibri" w:eastAsia="Calibri" w:ascii="Calibri"/>
          <w:color w:val="001F5F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1F5F"/>
          <w:w w:val="99"/>
          <w:sz w:val="32"/>
          <w:szCs w:val="32"/>
        </w:rPr>
        <w:t>Services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before="24"/>
        <w:ind w:left="539"/>
      </w:pPr>
      <w:r>
        <w:rPr>
          <w:rFonts w:cs="Calibri" w:hAnsi="Calibri" w:eastAsia="Calibri" w:ascii="Calibri"/>
          <w:color w:val="001F5F"/>
          <w:w w:val="99"/>
          <w:sz w:val="32"/>
          <w:szCs w:val="32"/>
        </w:rPr>
        <w:t>10</w:t>
      </w:r>
      <w:r>
        <w:rPr>
          <w:rFonts w:cs="Calibri" w:hAnsi="Calibri" w:eastAsia="Calibri" w:ascii="Calibri"/>
          <w:color w:val="001F5F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1F5F"/>
          <w:w w:val="99"/>
          <w:sz w:val="32"/>
          <w:szCs w:val="32"/>
        </w:rPr>
        <w:t>MW</w:t>
      </w:r>
      <w:r>
        <w:rPr>
          <w:rFonts w:cs="Calibri" w:hAnsi="Calibri" w:eastAsia="Calibri" w:ascii="Calibri"/>
          <w:color w:val="001F5F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1F5F"/>
          <w:w w:val="99"/>
          <w:sz w:val="32"/>
          <w:szCs w:val="32"/>
        </w:rPr>
        <w:t>Diesel</w:t>
      </w:r>
      <w:r>
        <w:rPr>
          <w:rFonts w:cs="Calibri" w:hAnsi="Calibri" w:eastAsia="Calibri" w:ascii="Calibri"/>
          <w:color w:val="001F5F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1F5F"/>
          <w:w w:val="99"/>
          <w:sz w:val="32"/>
          <w:szCs w:val="32"/>
        </w:rPr>
        <w:t>Power</w:t>
      </w:r>
      <w:r>
        <w:rPr>
          <w:rFonts w:cs="Calibri" w:hAnsi="Calibri" w:eastAsia="Calibri" w:ascii="Calibri"/>
          <w:color w:val="001F5F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1F5F"/>
          <w:w w:val="99"/>
          <w:sz w:val="32"/>
          <w:szCs w:val="32"/>
        </w:rPr>
        <w:t>Plant</w:t>
      </w:r>
      <w:r>
        <w:rPr>
          <w:rFonts w:cs="Calibri" w:hAnsi="Calibri" w:eastAsia="Calibri" w:ascii="Calibri"/>
          <w:color w:val="001F5F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1F5F"/>
          <w:w w:val="99"/>
          <w:sz w:val="32"/>
          <w:szCs w:val="32"/>
        </w:rPr>
        <w:t>in</w:t>
      </w:r>
      <w:r>
        <w:rPr>
          <w:rFonts w:cs="Calibri" w:hAnsi="Calibri" w:eastAsia="Calibri" w:ascii="Calibri"/>
          <w:color w:val="001F5F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color w:val="001F5F"/>
          <w:w w:val="99"/>
          <w:sz w:val="32"/>
          <w:szCs w:val="32"/>
        </w:rPr>
        <w:t>Nouadhibou</w:t>
      </w:r>
      <w:r>
        <w:rPr>
          <w:rFonts w:cs="Calibri" w:hAnsi="Calibri" w:eastAsia="Calibri" w:ascii="Calibri"/>
          <w:color w:val="001F5F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1F5F"/>
          <w:w w:val="99"/>
          <w:sz w:val="32"/>
          <w:szCs w:val="32"/>
        </w:rPr>
        <w:t>-</w:t>
      </w:r>
      <w:r>
        <w:rPr>
          <w:rFonts w:cs="Calibri" w:hAnsi="Calibri" w:eastAsia="Calibri" w:ascii="Calibri"/>
          <w:color w:val="001F5F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001F5F"/>
          <w:w w:val="99"/>
          <w:sz w:val="32"/>
          <w:szCs w:val="32"/>
        </w:rPr>
        <w:t>Mauritania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539"/>
        <w:sectPr>
          <w:pgNumType w:start="1"/>
          <w:pgMar w:header="540" w:footer="1085" w:top="1260" w:bottom="280" w:left="1300" w:right="1300"/>
          <w:headerReference w:type="default" r:id="rId4"/>
          <w:headerReference w:type="default" r:id="rId5"/>
          <w:footerReference w:type="default" r:id="rId6"/>
          <w:footerReference w:type="default" r:id="rId7"/>
          <w:pgSz w:w="11920" w:h="16840"/>
        </w:sectPr>
      </w:pPr>
      <w:r>
        <w:pict>
          <v:group style="position:absolute;margin-left:85.294pt;margin-top:-205.862pt;width:1.54pt;height:233.28pt;mso-position-horizontal-relative:page;mso-position-vertical-relative:paragraph;z-index:-1049" coordorigin="1706,-4117" coordsize="31,4666">
            <v:shape style="position:absolute;left:1721;top:-4102;width:0;height:216" coordorigin="1721,-4102" coordsize="0,216" path="m1721,-4102l1721,-3886e" filled="f" stroked="t" strokeweight="1.54pt" strokecolor="#001F5F">
              <v:path arrowok="t"/>
            </v:shape>
            <v:shape style="position:absolute;left:1721;top:-3886;width:0;height:842" coordorigin="1721,-3886" coordsize="0,842" path="m1721,-3886l1721,-3044e" filled="f" stroked="t" strokeweight="1.54pt" strokecolor="#001F5F">
              <v:path arrowok="t"/>
            </v:shape>
            <v:shape style="position:absolute;left:1721;top:-3044;width:0;height:1582" coordorigin="1721,-3044" coordsize="0,1582" path="m1721,-3044l1721,-1461e" filled="f" stroked="t" strokeweight="1.54pt" strokecolor="#001F5F">
              <v:path arrowok="t"/>
            </v:shape>
            <v:shape style="position:absolute;left:1721;top:-1461;width:0;height:216" coordorigin="1721,-1461" coordsize="0,216" path="m1721,-1461l1721,-1245e" filled="f" stroked="t" strokeweight="1.54pt" strokecolor="#001F5F">
              <v:path arrowok="t"/>
            </v:shape>
            <v:shape style="position:absolute;left:1721;top:-1245;width:0;height:1778" coordorigin="1721,-1245" coordsize="0,1778" path="m1721,-1245l1721,533e" filled="f" stroked="t" strokeweight="1.54pt" strokecolor="#001F5F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color w:val="001F5F"/>
          <w:sz w:val="24"/>
          <w:szCs w:val="24"/>
        </w:rPr>
        <w:t>Version 1.0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91" w:right="6733"/>
      </w:pPr>
      <w:r>
        <w:rPr>
          <w:rFonts w:cs="Calibri" w:hAnsi="Calibri" w:eastAsia="Calibri" w:ascii="Calibri"/>
          <w:b/>
          <w:sz w:val="22"/>
          <w:szCs w:val="22"/>
        </w:rPr>
        <w:t>EXPRESSION OF INTEREST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16" w:right="74"/>
      </w:pPr>
      <w:r>
        <w:rPr>
          <w:rFonts w:cs="Calibri" w:hAnsi="Calibri" w:eastAsia="Calibri" w:ascii="Calibri"/>
          <w:sz w:val="22"/>
          <w:szCs w:val="22"/>
        </w:rPr>
        <w:t>AKSA  ENERGY  is  an  IPP  (Independent  Power  Producer)  company that  develops,  plans,  builds  and</w:t>
      </w:r>
      <w:r>
        <w:rPr>
          <w:rFonts w:cs="Calibri" w:hAnsi="Calibri" w:eastAsia="Calibri" w:ascii="Calibri"/>
          <w:sz w:val="22"/>
          <w:szCs w:val="22"/>
        </w:rPr>
        <w:t> operates large utility scale DIESEL, HEAVY FUEL OIL (HFO), and NATURAL GAS   fired   power plants</w:t>
      </w:r>
      <w:r>
        <w:rPr>
          <w:rFonts w:cs="Calibri" w:hAnsi="Calibri" w:eastAsia="Calibri" w:ascii="Calibri"/>
          <w:sz w:val="22"/>
          <w:szCs w:val="22"/>
        </w:rPr>
        <w:t> around the world. AKSA energy employs 9,000 people and has an installed capacity of 2,000 MW. AKSA</w:t>
      </w:r>
      <w:r>
        <w:rPr>
          <w:rFonts w:cs="Calibri" w:hAnsi="Calibri" w:eastAsia="Calibri" w:ascii="Calibri"/>
          <w:sz w:val="22"/>
          <w:szCs w:val="22"/>
        </w:rPr>
        <w:t> Energy is also a global leader in offering captive grid connected energy power plants to its extensive</w:t>
      </w:r>
      <w:r>
        <w:rPr>
          <w:rFonts w:cs="Calibri" w:hAnsi="Calibri" w:eastAsia="Calibri" w:ascii="Calibri"/>
          <w:sz w:val="22"/>
          <w:szCs w:val="22"/>
        </w:rPr>
        <w:t> worldwide client base.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16" w:right="74"/>
      </w:pPr>
      <w:r>
        <w:rPr>
          <w:rFonts w:cs="Calibri" w:hAnsi="Calibri" w:eastAsia="Calibri" w:ascii="Calibri"/>
          <w:sz w:val="22"/>
          <w:szCs w:val="22"/>
        </w:rPr>
        <w:t>Global Consulting &amp; Project Services has requested from Aksa Energy   to submit its immediate offer</w:t>
      </w:r>
      <w:r>
        <w:rPr>
          <w:rFonts w:cs="Calibri" w:hAnsi="Calibri" w:eastAsia="Calibri" w:ascii="Calibri"/>
          <w:sz w:val="22"/>
          <w:szCs w:val="22"/>
        </w:rPr>
        <w:t> for 10 MW Diesel power plant for Nouadhibou city in Mauritania with 6 month contract term.</w:t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exact" w:line="260"/>
        <w:ind w:left="116" w:right="76"/>
      </w:pPr>
      <w:r>
        <w:rPr>
          <w:rFonts w:cs="Calibri" w:hAnsi="Calibri" w:eastAsia="Calibri" w:ascii="Calibri"/>
          <w:sz w:val="22"/>
          <w:szCs w:val="22"/>
        </w:rPr>
        <w:t>For  this  purpose,  AKSA Energy  hereby  respectfully  submits  its  formal  Expression  of  Interest  to</w:t>
      </w:r>
      <w:r>
        <w:rPr>
          <w:rFonts w:cs="Calibri" w:hAnsi="Calibri" w:eastAsia="Calibri" w:ascii="Calibri"/>
          <w:sz w:val="22"/>
          <w:szCs w:val="22"/>
        </w:rPr>
        <w:t> construct and operate the 10 MW </w:t>
      </w:r>
      <w:r>
        <w:rPr>
          <w:rFonts w:cs="Calibri" w:hAnsi="Calibri" w:eastAsia="Calibri" w:ascii="Calibri"/>
          <w:sz w:val="22"/>
          <w:szCs w:val="22"/>
        </w:rPr>
        <w:t>– </w:t>
      </w:r>
      <w:r>
        <w:rPr>
          <w:rFonts w:cs="Calibri" w:hAnsi="Calibri" w:eastAsia="Calibri" w:ascii="Calibri"/>
          <w:sz w:val="22"/>
          <w:szCs w:val="22"/>
        </w:rPr>
        <w:t>15 kV Diesel fuel power generation station in the Nouadhibou city.</w:t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16" w:right="74" w:firstLine="50"/>
      </w:pPr>
      <w:r>
        <w:rPr>
          <w:rFonts w:cs="Calibri" w:hAnsi="Calibri" w:eastAsia="Calibri" w:ascii="Calibri"/>
          <w:sz w:val="22"/>
          <w:szCs w:val="22"/>
        </w:rPr>
        <w:t>AKSA Energy will provide </w:t>
      </w:r>
      <w:r>
        <w:rPr>
          <w:rFonts w:cs="Calibri" w:hAnsi="Calibri" w:eastAsia="Calibri" w:ascii="Calibri"/>
          <w:b/>
          <w:sz w:val="22"/>
          <w:szCs w:val="22"/>
        </w:rPr>
        <w:t>brand new </w:t>
      </w:r>
      <w:r>
        <w:rPr>
          <w:rFonts w:cs="Calibri" w:hAnsi="Calibri" w:eastAsia="Calibri" w:ascii="Calibri"/>
          <w:sz w:val="22"/>
          <w:szCs w:val="22"/>
        </w:rPr>
        <w:t>Cummins KTA50 engines in 20ft  containerized modules as  fast</w:t>
      </w:r>
      <w:r>
        <w:rPr>
          <w:rFonts w:cs="Calibri" w:hAnsi="Calibri" w:eastAsia="Calibri" w:ascii="Calibri"/>
          <w:sz w:val="22"/>
          <w:szCs w:val="22"/>
        </w:rPr>
        <w:t> track   technology  and  services  as  detailed  below  in  the  scope  of work.  The  work  will mainly  focus</w:t>
      </w:r>
      <w:r>
        <w:rPr>
          <w:rFonts w:cs="Calibri" w:hAnsi="Calibri" w:eastAsia="Calibri" w:ascii="Calibri"/>
          <w:sz w:val="22"/>
          <w:szCs w:val="22"/>
        </w:rPr>
        <w:t> around  turnkey  design,  supply, construct,  operate  and  maintain of  the  10  MW  power  generation</w:t>
      </w:r>
      <w:r>
        <w:rPr>
          <w:rFonts w:cs="Calibri" w:hAnsi="Calibri" w:eastAsia="Calibri" w:ascii="Calibri"/>
          <w:sz w:val="22"/>
          <w:szCs w:val="22"/>
        </w:rPr>
        <w:t> facility for 6 months of period.</w:t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16" w:right="74"/>
      </w:pPr>
      <w:r>
        <w:rPr>
          <w:rFonts w:cs="Calibri" w:hAnsi="Calibri" w:eastAsia="Calibri" w:ascii="Calibri"/>
          <w:sz w:val="22"/>
          <w:szCs w:val="22"/>
        </w:rPr>
        <w:t>Power plant will be installed, tested and commissioned within </w:t>
      </w:r>
      <w:r>
        <w:rPr>
          <w:rFonts w:cs="Calibri" w:hAnsi="Calibri" w:eastAsia="Calibri" w:ascii="Calibri"/>
          <w:b/>
          <w:sz w:val="22"/>
          <w:szCs w:val="22"/>
        </w:rPr>
        <w:t>4 months </w:t>
      </w:r>
      <w:r>
        <w:rPr>
          <w:rFonts w:cs="Calibri" w:hAnsi="Calibri" w:eastAsia="Calibri" w:ascii="Calibri"/>
          <w:sz w:val="22"/>
          <w:szCs w:val="22"/>
        </w:rPr>
        <w:t>upon signing the agreement</w:t>
      </w:r>
      <w:r>
        <w:rPr>
          <w:rFonts w:cs="Calibri" w:hAnsi="Calibri" w:eastAsia="Calibri" w:ascii="Calibri"/>
          <w:sz w:val="22"/>
          <w:szCs w:val="22"/>
        </w:rPr>
        <w:t> and  received  payment  securities. Given    contract  duration    is  6  months  however  expected  ideal</w:t>
      </w:r>
      <w:r>
        <w:rPr>
          <w:rFonts w:cs="Calibri" w:hAnsi="Calibri" w:eastAsia="Calibri" w:ascii="Calibri"/>
          <w:sz w:val="22"/>
          <w:szCs w:val="22"/>
        </w:rPr>
        <w:t> contract duration is 12 to 24 months.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9" w:lineRule="atLeast" w:line="540"/>
        <w:ind w:left="116" w:right="7751"/>
      </w:pPr>
      <w:r>
        <w:rPr>
          <w:rFonts w:cs="Calibri" w:hAnsi="Calibri" w:eastAsia="Calibri" w:ascii="Calibri"/>
          <w:sz w:val="22"/>
          <w:szCs w:val="22"/>
        </w:rPr>
        <w:t>. Best regards,</w:t>
      </w:r>
      <w:r>
        <w:rPr>
          <w:rFonts w:cs="Calibri" w:hAnsi="Calibri" w:eastAsia="Calibri" w:ascii="Calibri"/>
          <w:sz w:val="22"/>
          <w:szCs w:val="22"/>
        </w:rPr>
        <w:t> Yours sincerely,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  <w:sectPr>
          <w:pgMar w:header="540" w:footer="1085" w:top="1260" w:bottom="280" w:left="1300" w:right="1300"/>
          <w:pgSz w:w="11920" w:h="16840"/>
        </w:sectPr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8"/>
        <w:ind w:left="2291"/>
      </w:pPr>
      <w:r>
        <w:rPr>
          <w:rFonts w:cs="Arial" w:hAnsi="Arial" w:eastAsia="Arial" w:ascii="Arial"/>
          <w:b/>
          <w:color w:val="716B42"/>
          <w:w w:val="99"/>
          <w:sz w:val="20"/>
          <w:szCs w:val="20"/>
        </w:rPr>
        <w:t>Mr</w:t>
      </w:r>
      <w:r>
        <w:rPr>
          <w:rFonts w:cs="Arial" w:hAnsi="Arial" w:eastAsia="Arial" w:ascii="Arial"/>
          <w:b/>
          <w:color w:val="716B4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716B42"/>
          <w:w w:val="99"/>
          <w:sz w:val="20"/>
          <w:szCs w:val="20"/>
        </w:rPr>
        <w:t>Coskun</w:t>
      </w:r>
      <w:r>
        <w:rPr>
          <w:rFonts w:cs="Arial" w:hAnsi="Arial" w:eastAsia="Arial" w:ascii="Arial"/>
          <w:b/>
          <w:color w:val="716B42"/>
          <w:w w:val="100"/>
          <w:sz w:val="20"/>
          <w:szCs w:val="20"/>
        </w:rPr>
        <w:t>  </w:t>
      </w:r>
      <w:r>
        <w:rPr>
          <w:rFonts w:cs="Arial" w:hAnsi="Arial" w:eastAsia="Arial" w:ascii="Arial"/>
          <w:b/>
          <w:color w:val="716B42"/>
          <w:w w:val="99"/>
          <w:sz w:val="20"/>
          <w:szCs w:val="20"/>
        </w:rPr>
        <w:t>TURK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7"/>
        <w:ind w:left="2291"/>
      </w:pPr>
      <w:r>
        <w:rPr>
          <w:rFonts w:cs="Arial" w:hAnsi="Arial" w:eastAsia="Arial" w:ascii="Arial"/>
          <w:color w:val="938A53"/>
          <w:w w:val="99"/>
          <w:sz w:val="20"/>
          <w:szCs w:val="20"/>
        </w:rPr>
        <w:t>Director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7"/>
        <w:ind w:left="2291" w:right="-50"/>
      </w:pPr>
      <w:r>
        <w:rPr>
          <w:rFonts w:cs="Arial" w:hAnsi="Arial" w:eastAsia="Arial" w:ascii="Arial"/>
          <w:color w:val="938A53"/>
          <w:w w:val="99"/>
          <w:sz w:val="20"/>
          <w:szCs w:val="20"/>
        </w:rPr>
        <w:t>Business</w:t>
      </w:r>
      <w:r>
        <w:rPr>
          <w:rFonts w:cs="Arial" w:hAnsi="Arial" w:eastAsia="Arial" w:ascii="Arial"/>
          <w:color w:val="938A5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938A53"/>
          <w:w w:val="99"/>
          <w:sz w:val="20"/>
          <w:szCs w:val="20"/>
        </w:rPr>
        <w:t>Development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40"/>
        <w:ind w:right="-31"/>
      </w:pPr>
      <w:r>
        <w:br w:type="column"/>
      </w:r>
      <w:r>
        <w:rPr>
          <w:rFonts w:cs="Arial" w:hAnsi="Arial" w:eastAsia="Arial" w:ascii="Arial"/>
          <w:color w:val="938A53"/>
          <w:sz w:val="16"/>
          <w:szCs w:val="16"/>
        </w:rPr>
        <w:t>T       : +90 216 681 0000</w:t>
      </w:r>
      <w:r>
        <w:rPr>
          <w:rFonts w:cs="Arial" w:hAnsi="Arial" w:eastAsia="Arial" w:ascii="Arial"/>
          <w:color w:val="0000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27"/>
        <w:ind w:right="-31"/>
      </w:pPr>
      <w:r>
        <w:rPr>
          <w:rFonts w:cs="Arial" w:hAnsi="Arial" w:eastAsia="Arial" w:ascii="Arial"/>
          <w:color w:val="938A53"/>
          <w:sz w:val="16"/>
          <w:szCs w:val="16"/>
        </w:rPr>
        <w:t>F       : +90 216 681 5781</w:t>
      </w:r>
      <w:r>
        <w:rPr>
          <w:rFonts w:cs="Arial" w:hAnsi="Arial" w:eastAsia="Arial" w:ascii="Arial"/>
          <w:color w:val="0000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0"/>
        <w:ind w:right="-21"/>
      </w:pPr>
      <w:r>
        <w:rPr>
          <w:rFonts w:cs="Arial" w:hAnsi="Arial" w:eastAsia="Arial" w:ascii="Arial"/>
          <w:color w:val="938A53"/>
          <w:sz w:val="16"/>
          <w:szCs w:val="16"/>
        </w:rPr>
        <w:t>M      : +90 533 502 2027</w:t>
      </w:r>
      <w:r>
        <w:rPr>
          <w:rFonts w:cs="Arial" w:hAnsi="Arial" w:eastAsia="Arial" w:ascii="Arial"/>
          <w:color w:val="0000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0"/>
      </w:pPr>
      <w:r>
        <w:rPr>
          <w:rFonts w:cs="Arial" w:hAnsi="Arial" w:eastAsia="Arial" w:ascii="Arial"/>
          <w:color w:val="938A53"/>
          <w:sz w:val="16"/>
          <w:szCs w:val="16"/>
        </w:rPr>
        <w:t>Email :</w:t>
      </w:r>
      <w:r>
        <w:rPr>
          <w:rFonts w:cs="Arial" w:hAnsi="Arial" w:eastAsia="Arial" w:ascii="Arial"/>
          <w:color w:val="0000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3"/>
        <w:ind w:right="-44"/>
      </w:pPr>
      <w:r>
        <w:rPr>
          <w:rFonts w:cs="Arial" w:hAnsi="Arial" w:eastAsia="Arial" w:ascii="Arial"/>
          <w:color w:val="0462C1"/>
          <w:sz w:val="16"/>
          <w:szCs w:val="16"/>
        </w:rPr>
      </w:r>
      <w:hyperlink r:id="rId8"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c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o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s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k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u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n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.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t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u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r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k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@a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k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s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a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.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c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o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m.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t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r</w:t>
        </w:r>
      </w:hyperlink>
      <w:r>
        <w:rPr>
          <w:rFonts w:cs="Arial" w:hAnsi="Arial" w:eastAsia="Arial" w:ascii="Arial"/>
          <w:color w:val="0462C1"/>
          <w:sz w:val="16"/>
          <w:szCs w:val="16"/>
        </w:rPr>
      </w:r>
      <w:r>
        <w:rPr>
          <w:rFonts w:cs="Arial" w:hAnsi="Arial" w:eastAsia="Arial" w:ascii="Arial"/>
          <w:color w:val="0000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83" w:lineRule="auto" w:line="255"/>
        <w:ind w:right="180"/>
        <w:sectPr>
          <w:type w:val="continuous"/>
          <w:pgSz w:w="11920" w:h="16840"/>
          <w:pgMar w:top="1260" w:bottom="280" w:left="1300" w:right="1300"/>
          <w:cols w:num="3" w:equalWidth="off">
            <w:col w:w="4334" w:space="530"/>
            <w:col w:w="1809" w:space="630"/>
            <w:col w:w="2017"/>
          </w:cols>
        </w:sectPr>
      </w:pPr>
      <w:r>
        <w:br w:type="column"/>
      </w:r>
      <w:r>
        <w:rPr>
          <w:rFonts w:cs="Arial" w:hAnsi="Arial" w:eastAsia="Arial" w:ascii="Arial"/>
          <w:b/>
          <w:color w:val="716B42"/>
          <w:sz w:val="16"/>
          <w:szCs w:val="16"/>
        </w:rPr>
        <w:t>Kazancı Holding A.Ş.</w:t>
      </w:r>
      <w:r>
        <w:rPr>
          <w:rFonts w:cs="Arial" w:hAnsi="Arial" w:eastAsia="Arial" w:ascii="Arial"/>
          <w:b/>
          <w:color w:val="716B42"/>
          <w:sz w:val="16"/>
          <w:szCs w:val="16"/>
        </w:rPr>
        <w:t> </w:t>
      </w:r>
      <w:r>
        <w:rPr>
          <w:rFonts w:cs="Arial" w:hAnsi="Arial" w:eastAsia="Arial" w:ascii="Arial"/>
          <w:color w:val="938A53"/>
          <w:sz w:val="16"/>
          <w:szCs w:val="16"/>
        </w:rPr>
        <w:t>No: 10 Özalp çıkmazı</w:t>
      </w:r>
      <w:r>
        <w:rPr>
          <w:rFonts w:cs="Arial" w:hAnsi="Arial" w:eastAsia="Arial" w:ascii="Arial"/>
          <w:color w:val="938A53"/>
          <w:sz w:val="16"/>
          <w:szCs w:val="16"/>
        </w:rPr>
        <w:t> Rüzgarlıbahçe  Beykoz</w:t>
      </w:r>
      <w:r>
        <w:rPr>
          <w:rFonts w:cs="Arial" w:hAnsi="Arial" w:eastAsia="Arial" w:ascii="Arial"/>
          <w:color w:val="938A53"/>
          <w:sz w:val="16"/>
          <w:szCs w:val="16"/>
        </w:rPr>
        <w:t> İstanbul TURKEY  34805</w:t>
      </w:r>
      <w:r>
        <w:rPr>
          <w:rFonts w:cs="Arial" w:hAnsi="Arial" w:eastAsia="Arial" w:ascii="Arial"/>
          <w:color w:val="938A53"/>
          <w:sz w:val="16"/>
          <w:szCs w:val="16"/>
        </w:rPr>
        <w:t> </w:t>
      </w:r>
      <w:r>
        <w:rPr>
          <w:rFonts w:cs="Arial" w:hAnsi="Arial" w:eastAsia="Arial" w:ascii="Arial"/>
          <w:color w:val="0462C1"/>
          <w:sz w:val="16"/>
          <w:szCs w:val="16"/>
        </w:rPr>
      </w:r>
      <w:hyperlink r:id="rId9"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w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w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w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.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k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a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z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a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n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c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iho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ldin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g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.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c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o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m</w:t>
        </w:r>
      </w:hyperlink>
      <w:r>
        <w:rPr>
          <w:rFonts w:cs="Arial" w:hAnsi="Arial" w:eastAsia="Arial" w:ascii="Arial"/>
          <w:color w:val="0462C1"/>
          <w:sz w:val="16"/>
          <w:szCs w:val="16"/>
        </w:rPr>
      </w:r>
      <w:r>
        <w:rPr>
          <w:rFonts w:cs="Arial" w:hAnsi="Arial" w:eastAsia="Arial" w:ascii="Arial"/>
          <w:color w:val="00000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pict>
          <v:group style="position:absolute;margin-left:55.5pt;margin-top:524.51pt;width:104.25pt;height:22.5pt;mso-position-horizontal-relative:page;mso-position-vertical-relative:page;z-index:-1047" coordorigin="1110,10490" coordsize="2085,450">
            <v:shape style="position:absolute;left:1416;top:10615;width:60;height:0" coordorigin="1416,10615" coordsize="60,0" path="m1416,10615l1476,10615e" filled="f" stroked="t" strokeweight="0.70004pt" strokecolor="#0000FF">
              <v:path arrowok="t"/>
            </v:shape>
            <v:shape type="#_x0000_t75" style="position:absolute;left:1110;top:10490;width:2085;height:450">
              <v:imagedata o:title="" r:id="rId10"/>
            </v:shape>
            <w10:wrap type="none"/>
          </v:group>
        </w:pict>
      </w:r>
      <w:r>
        <w:pict>
          <v:group style="position:absolute;margin-left:69.694pt;margin-top:400.3pt;width:525.626pt;height:160.7pt;mso-position-horizontal-relative:page;mso-position-vertical-relative:page;z-index:-1048" coordorigin="1394,8006" coordsize="10513,3214">
            <v:shape type="#_x0000_t75" style="position:absolute;left:2760;top:8006;width:2100;height:1568">
              <v:imagedata o:title="" r:id="rId11"/>
            </v:shape>
            <v:shape style="position:absolute;left:1416;top:9597;width:10490;height:0" coordorigin="1416,9597" coordsize="10490,0" path="m1416,9597l11906,9597e" filled="f" stroked="t" strokeweight="2.26pt" strokecolor="#006AB8">
              <v:path arrowok="t"/>
            </v:shape>
            <v:shape style="position:absolute;left:5977;top:9616;width:0;height:1596" coordorigin="5977,9616" coordsize="0,1596" path="m5977,9616l5977,11212e" filled="f" stroked="t" strokeweight="0.82pt" strokecolor="#938A53">
              <v:path arrowok="t"/>
            </v:shape>
            <v:shape style="position:absolute;left:8356;top:9616;width:0;height:1596" coordorigin="8356,9616" coordsize="0,1596" path="m8356,9616l8356,11212e" filled="f" stroked="t" strokeweight="0.82pt" strokecolor="#938A53">
              <v:path arrowok="t"/>
            </v:shape>
            <v:shape type="#_x0000_t75" style="position:absolute;left:1417;top:9615;width:1905;height:735">
              <v:imagedata o:title="" r:id="rId12"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lineRule="exact" w:line="340"/>
        <w:ind w:left="116"/>
      </w:pPr>
      <w:r>
        <w:rPr>
          <w:rFonts w:cs="Calibri" w:hAnsi="Calibri" w:eastAsia="Calibri" w:ascii="Calibri"/>
          <w:b/>
          <w:color w:val="004271"/>
          <w:sz w:val="28"/>
          <w:szCs w:val="28"/>
        </w:rPr>
        <w:t>History of Document</w:t>
      </w:r>
      <w:r>
        <w:rPr>
          <w:rFonts w:cs="Calibri" w:hAnsi="Calibri" w:eastAsia="Calibri" w:ascii="Calibri"/>
          <w:color w:val="000000"/>
          <w:sz w:val="28"/>
          <w:szCs w:val="28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32"/>
      </w:pPr>
      <w:r>
        <w:rPr>
          <w:rFonts w:cs="Calibri" w:hAnsi="Calibri" w:eastAsia="Calibri" w:ascii="Calibri"/>
          <w:b/>
          <w:color w:val="FFFFFF"/>
          <w:sz w:val="22"/>
          <w:szCs w:val="22"/>
        </w:rPr>
        <w:t>Version          Date                    Author                         Change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89"/>
        <w:ind w:left="232"/>
        <w:sectPr>
          <w:type w:val="continuous"/>
          <w:pgSz w:w="11920" w:h="16840"/>
          <w:pgMar w:top="1260" w:bottom="280" w:left="1300" w:right="1300"/>
        </w:sectPr>
      </w:pPr>
      <w:r>
        <w:pict>
          <v:group style="position:absolute;margin-left:70.774pt;margin-top:-15.8823pt;width:453.776pt;height:70.2101pt;mso-position-horizontal-relative:page;mso-position-vertical-relative:paragraph;z-index:-1046" coordorigin="1415,-318" coordsize="9076,1404">
            <v:shape style="position:absolute;left:2494;top:-302;width:103;height:348" coordorigin="2494,-302" coordsize="103,348" path="m2494,46l2597,46,2597,-302,2494,-302,2494,46xe" filled="t" fillcolor="#004271" stroked="f">
              <v:path arrowok="t"/>
              <v:fill/>
            </v:shape>
            <v:shape style="position:absolute;left:1428;top:-302;width:103;height:348" coordorigin="1428,-302" coordsize="103,348" path="m1428,46l1532,46,1532,-302,1428,-302,1428,46xe" filled="t" fillcolor="#004271" stroked="f">
              <v:path arrowok="t"/>
              <v:fill/>
            </v:shape>
            <v:shape style="position:absolute;left:1532;top:-302;width:962;height:348" coordorigin="1532,-302" coordsize="962,348" path="m2494,46l2494,-302,1532,-302,1532,46,2494,46xe" filled="t" fillcolor="#004271" stroked="f">
              <v:path arrowok="t"/>
              <v:fill/>
            </v:shape>
            <v:shape style="position:absolute;left:2607;top:-302;width:103;height:348" coordorigin="2607,-302" coordsize="103,348" path="m2607,46l2710,46,2710,-302,2607,-302,2607,46xe" filled="t" fillcolor="#004271" stroked="f">
              <v:path arrowok="t"/>
              <v:fill/>
            </v:shape>
            <v:shape style="position:absolute;left:3922;top:-302;width:103;height:348" coordorigin="3922,-302" coordsize="103,348" path="m3922,46l4026,46,4026,-302,3922,-302,3922,46xe" filled="t" fillcolor="#004271" stroked="f">
              <v:path arrowok="t"/>
              <v:fill/>
            </v:shape>
            <v:shape style="position:absolute;left:2710;top:-302;width:1212;height:348" coordorigin="2710,-302" coordsize="1212,348" path="m3922,46l3922,-302,2710,-302,2710,46,3922,46xe" filled="t" fillcolor="#004271" stroked="f">
              <v:path arrowok="t"/>
              <v:fill/>
            </v:shape>
            <v:shape style="position:absolute;left:4035;top:-302;width:103;height:348" coordorigin="4035,-302" coordsize="103,348" path="m4035,46l4139,46,4139,-302,4035,-302,4035,46xe" filled="t" fillcolor="#004271" stroked="f">
              <v:path arrowok="t"/>
              <v:fill/>
            </v:shape>
            <v:shape style="position:absolute;left:5809;top:-302;width:103;height:348" coordorigin="5809,-302" coordsize="103,348" path="m5809,46l5912,46,5912,-302,5809,-302,5809,46xe" filled="t" fillcolor="#004271" stroked="f">
              <v:path arrowok="t"/>
              <v:fill/>
            </v:shape>
            <v:shape style="position:absolute;left:4139;top:-302;width:1670;height:348" coordorigin="4139,-302" coordsize="1670,348" path="m5809,46l5809,-302,4139,-302,4139,46,5809,46xe" filled="t" fillcolor="#004271" stroked="f">
              <v:path arrowok="t"/>
              <v:fill/>
            </v:shape>
            <v:shape style="position:absolute;left:5924;top:-302;width:101;height:348" coordorigin="5924,-302" coordsize="101,348" path="m5924,46l6025,46,6025,-302,5924,-302,5924,46xe" filled="t" fillcolor="#004271" stroked="f">
              <v:path arrowok="t"/>
              <v:fill/>
            </v:shape>
            <v:shape style="position:absolute;left:10377;top:-302;width:103;height:348" coordorigin="10377,-302" coordsize="103,348" path="m10377,46l10480,46,10480,-302,10377,-302,10377,46xe" filled="t" fillcolor="#004271" stroked="f">
              <v:path arrowok="t"/>
              <v:fill/>
            </v:shape>
            <v:shape style="position:absolute;left:6025;top:-302;width:4352;height:348" coordorigin="6025,-302" coordsize="4352,348" path="m10377,46l10377,-302,6025,-302,6025,46,10377,46xe" filled="t" fillcolor="#004271" stroked="f">
              <v:path arrowok="t"/>
              <v:fill/>
            </v:shape>
            <v:shape style="position:absolute;left:1426;top:-307;width:1171;height:0" coordorigin="1426,-307" coordsize="1171,0" path="m1426,-307l2597,-307e" filled="f" stroked="t" strokeweight="0.57998pt" strokecolor="#000000">
              <v:path arrowok="t"/>
            </v:shape>
            <v:shape style="position:absolute;left:2607;top:-307;width:1419;height:0" coordorigin="2607,-307" coordsize="1419,0" path="m2607,-307l4026,-307e" filled="f" stroked="t" strokeweight="0.57998pt" strokecolor="#000000">
              <v:path arrowok="t"/>
            </v:shape>
            <v:shape style="position:absolute;left:4035;top:-307;width:1877;height:0" coordorigin="4035,-307" coordsize="1877,0" path="m4035,-307l5912,-307e" filled="f" stroked="t" strokeweight="0.57998pt" strokecolor="#000000">
              <v:path arrowok="t"/>
            </v:shape>
            <v:shape style="position:absolute;left:5922;top:-307;width:4559;height:0" coordorigin="5922,-307" coordsize="4559,0" path="m5922,-307l10480,-307e" filled="f" stroked="t" strokeweight="0.57998pt" strokecolor="#000000">
              <v:path arrowok="t"/>
            </v:shape>
            <v:shape style="position:absolute;left:1426;top:51;width:1171;height:0" coordorigin="1426,51" coordsize="1171,0" path="m1426,51l2597,51e" filled="f" stroked="t" strokeweight="0.57998pt" strokecolor="#000000">
              <v:path arrowok="t"/>
            </v:shape>
            <v:shape style="position:absolute;left:2607;top:51;width:1419;height:0" coordorigin="2607,51" coordsize="1419,0" path="m2607,51l4026,51e" filled="f" stroked="t" strokeweight="0.57998pt" strokecolor="#000000">
              <v:path arrowok="t"/>
            </v:shape>
            <v:shape style="position:absolute;left:4035;top:51;width:1877;height:0" coordorigin="4035,51" coordsize="1877,0" path="m4035,51l5912,51e" filled="f" stroked="t" strokeweight="0.57998pt" strokecolor="#000000">
              <v:path arrowok="t"/>
            </v:shape>
            <v:shape style="position:absolute;left:5922;top:51;width:4559;height:0" coordorigin="5922,51" coordsize="4559,0" path="m5922,51l10480,51e" filled="f" stroked="t" strokeweight="0.57998pt" strokecolor="#000000">
              <v:path arrowok="t"/>
            </v:shape>
            <v:shape style="position:absolute;left:1426;top:408;width:1171;height:0" coordorigin="1426,408" coordsize="1171,0" path="m1426,408l2597,408e" filled="f" stroked="t" strokeweight="0.57998pt" strokecolor="#000000">
              <v:path arrowok="t"/>
            </v:shape>
            <v:shape style="position:absolute;left:2607;top:408;width:1419;height:0" coordorigin="2607,408" coordsize="1419,0" path="m2607,408l4026,408e" filled="f" stroked="t" strokeweight="0.57998pt" strokecolor="#000000">
              <v:path arrowok="t"/>
            </v:shape>
            <v:shape style="position:absolute;left:4035;top:408;width:1877;height:0" coordorigin="4035,408" coordsize="1877,0" path="m4035,408l5912,408e" filled="f" stroked="t" strokeweight="0.57998pt" strokecolor="#000000">
              <v:path arrowok="t"/>
            </v:shape>
            <v:shape style="position:absolute;left:5922;top:408;width:4559;height:0" coordorigin="5922,408" coordsize="4559,0" path="m5922,408l10480,408e" filled="f" stroked="t" strokeweight="0.57998pt" strokecolor="#000000">
              <v:path arrowok="t"/>
            </v:shape>
            <v:shape style="position:absolute;left:1426;top:769;width:1171;height:0" coordorigin="1426,769" coordsize="1171,0" path="m1426,769l2597,769e" filled="f" stroked="t" strokeweight="0.58004pt" strokecolor="#000000">
              <v:path arrowok="t"/>
            </v:shape>
            <v:shape style="position:absolute;left:2607;top:769;width:1419;height:0" coordorigin="2607,769" coordsize="1419,0" path="m2607,769l4026,769e" filled="f" stroked="t" strokeweight="0.58004pt" strokecolor="#000000">
              <v:path arrowok="t"/>
            </v:shape>
            <v:shape style="position:absolute;left:4035;top:769;width:1877;height:0" coordorigin="4035,769" coordsize="1877,0" path="m4035,769l5912,769e" filled="f" stroked="t" strokeweight="0.58004pt" strokecolor="#000000">
              <v:path arrowok="t"/>
            </v:shape>
            <v:shape style="position:absolute;left:5922;top:769;width:4559;height:0" coordorigin="5922,769" coordsize="4559,0" path="m5922,769l10480,769e" filled="f" stroked="t" strokeweight="0.58004pt" strokecolor="#000000">
              <v:path arrowok="t"/>
            </v:shape>
            <v:shape style="position:absolute;left:1421;top:-312;width:0;height:1393" coordorigin="1421,-312" coordsize="0,1393" path="m1421,-312l1421,1081e" filled="f" stroked="t" strokeweight="0.58pt" strokecolor="#000000">
              <v:path arrowok="t"/>
            </v:shape>
            <v:shape style="position:absolute;left:1426;top:1076;width:1171;height:0" coordorigin="1426,1076" coordsize="1171,0" path="m1426,1076l2597,1076e" filled="f" stroked="t" strokeweight="0.58004pt" strokecolor="#000000">
              <v:path arrowok="t"/>
            </v:shape>
            <v:shape style="position:absolute;left:2602;top:-312;width:0;height:1393" coordorigin="2602,-312" coordsize="0,1393" path="m2602,-312l2602,1081e" filled="f" stroked="t" strokeweight="0.58pt" strokecolor="#000000">
              <v:path arrowok="t"/>
            </v:shape>
            <v:shape style="position:absolute;left:2607;top:1076;width:1419;height:0" coordorigin="2607,1076" coordsize="1419,0" path="m2607,1076l4026,1076e" filled="f" stroked="t" strokeweight="0.58004pt" strokecolor="#000000">
              <v:path arrowok="t"/>
            </v:shape>
            <v:shape style="position:absolute;left:4031;top:-312;width:0;height:1393" coordorigin="4031,-312" coordsize="0,1393" path="m4031,-312l4031,1081e" filled="f" stroked="t" strokeweight="0.58001pt" strokecolor="#000000">
              <v:path arrowok="t"/>
            </v:shape>
            <v:shape style="position:absolute;left:4035;top:1076;width:1877;height:0" coordorigin="4035,1076" coordsize="1877,0" path="m4035,1076l5912,1076e" filled="f" stroked="t" strokeweight="0.58004pt" strokecolor="#000000">
              <v:path arrowok="t"/>
            </v:shape>
            <v:shape style="position:absolute;left:5917;top:-312;width:0;height:1393" coordorigin="5917,-312" coordsize="0,1393" path="m5917,-312l5917,1081e" filled="f" stroked="t" strokeweight="0.58001pt" strokecolor="#000000">
              <v:path arrowok="t"/>
            </v:shape>
            <v:shape style="position:absolute;left:5922;top:1076;width:4559;height:0" coordorigin="5922,1076" coordsize="4559,0" path="m5922,1076l10480,1076e" filled="f" stroked="t" strokeweight="0.58004pt" strokecolor="#000000">
              <v:path arrowok="t"/>
            </v:shape>
            <v:shape style="position:absolute;left:10485;top:-312;width:0;height:1393" coordorigin="10485,-312" coordsize="0,1393" path="m10485,-312l10485,1081e" filled="f" stroked="t" strokeweight="0.58004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1.0                  21/8/2019          AKSA ENERGY             Initial offer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lineRule="exact" w:line="340"/>
        <w:ind w:left="116"/>
      </w:pPr>
      <w:r>
        <w:rPr>
          <w:rFonts w:cs="Calibri" w:hAnsi="Calibri" w:eastAsia="Calibri" w:ascii="Calibri"/>
          <w:b/>
          <w:color w:val="004271"/>
          <w:sz w:val="28"/>
          <w:szCs w:val="28"/>
        </w:rPr>
        <w:t>Content</w:t>
      </w:r>
      <w:r>
        <w:rPr>
          <w:rFonts w:cs="Calibri" w:hAnsi="Calibri" w:eastAsia="Calibri" w:ascii="Calibri"/>
          <w:color w:val="0000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6"/>
      </w:pPr>
      <w:r>
        <w:rPr>
          <w:rFonts w:cs="Calibri" w:hAnsi="Calibri" w:eastAsia="Calibri" w:ascii="Calibri"/>
          <w:b/>
          <w:sz w:val="22"/>
          <w:szCs w:val="22"/>
        </w:rPr>
        <w:t>EXPRESSION OF INTEREST </w:t>
      </w:r>
      <w:r>
        <w:rPr>
          <w:rFonts w:cs="Calibri" w:hAnsi="Calibri" w:eastAsia="Calibri" w:ascii="Calibri"/>
          <w:sz w:val="22"/>
          <w:szCs w:val="22"/>
        </w:rPr>
        <w:t>...................................................................................................................... 2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6"/>
      </w:pPr>
      <w:r>
        <w:rPr>
          <w:rFonts w:cs="Calibri" w:hAnsi="Calibri" w:eastAsia="Calibri" w:ascii="Calibri"/>
          <w:b/>
          <w:sz w:val="22"/>
          <w:szCs w:val="22"/>
        </w:rPr>
        <w:t>History of Document</w:t>
      </w:r>
      <w:r>
        <w:rPr>
          <w:rFonts w:cs="Calibri" w:hAnsi="Calibri" w:eastAsia="Calibri" w:ascii="Calibri"/>
          <w:sz w:val="22"/>
          <w:szCs w:val="22"/>
        </w:rPr>
        <w:t>............................................................................................................................... 2</w:t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6"/>
      </w:pPr>
      <w:r>
        <w:rPr>
          <w:rFonts w:cs="Calibri" w:hAnsi="Calibri" w:eastAsia="Calibri" w:ascii="Calibri"/>
          <w:b/>
          <w:sz w:val="22"/>
          <w:szCs w:val="22"/>
        </w:rPr>
        <w:t>Content</w:t>
      </w:r>
      <w:r>
        <w:rPr>
          <w:rFonts w:cs="Calibri" w:hAnsi="Calibri" w:eastAsia="Calibri" w:ascii="Calibri"/>
          <w:sz w:val="22"/>
          <w:szCs w:val="22"/>
        </w:rPr>
        <w:t>.................................................................................................................................................... 3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6"/>
      </w:pPr>
      <w:r>
        <w:rPr>
          <w:rFonts w:cs="Calibri" w:hAnsi="Calibri" w:eastAsia="Calibri" w:ascii="Calibri"/>
          <w:sz w:val="22"/>
          <w:szCs w:val="22"/>
        </w:rPr>
        <w:t>1   PROJECT SCOPE </w:t>
      </w:r>
      <w:r>
        <w:rPr>
          <w:rFonts w:cs="Calibri" w:hAnsi="Calibri" w:eastAsia="Calibri" w:ascii="Calibri"/>
          <w:sz w:val="22"/>
          <w:szCs w:val="22"/>
        </w:rPr>
        <w:t>.................................................................................................................................. 4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6"/>
      </w:pPr>
      <w:r>
        <w:rPr>
          <w:rFonts w:cs="Calibri" w:hAnsi="Calibri" w:eastAsia="Calibri" w:ascii="Calibri"/>
          <w:sz w:val="22"/>
          <w:szCs w:val="22"/>
        </w:rPr>
        <w:t>2   TECHNICAL SPECS </w:t>
      </w:r>
      <w:r>
        <w:rPr>
          <w:rFonts w:cs="Calibri" w:hAnsi="Calibri" w:eastAsia="Calibri" w:ascii="Calibri"/>
          <w:sz w:val="22"/>
          <w:szCs w:val="22"/>
        </w:rPr>
        <w:t>............................................................................................................................... 4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6"/>
      </w:pPr>
      <w:r>
        <w:rPr>
          <w:rFonts w:cs="Calibri" w:hAnsi="Calibri" w:eastAsia="Calibri" w:ascii="Calibri"/>
          <w:sz w:val="22"/>
          <w:szCs w:val="22"/>
        </w:rPr>
        <w:t>2.1      SCOPE OF SUPPLY</w:t>
      </w:r>
      <w:r>
        <w:rPr>
          <w:rFonts w:cs="Calibri" w:hAnsi="Calibri" w:eastAsia="Calibri" w:ascii="Calibri"/>
          <w:sz w:val="22"/>
          <w:szCs w:val="22"/>
        </w:rPr>
        <w:t>.......................................................................................................................... 6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6"/>
      </w:pPr>
      <w:r>
        <w:rPr>
          <w:rFonts w:cs="Calibri" w:hAnsi="Calibri" w:eastAsia="Calibri" w:ascii="Calibri"/>
          <w:sz w:val="22"/>
          <w:szCs w:val="22"/>
        </w:rPr>
        <w:t>3   REFERENCES: </w:t>
      </w:r>
      <w:r>
        <w:rPr>
          <w:rFonts w:cs="Calibri" w:hAnsi="Calibri" w:eastAsia="Calibri" w:ascii="Calibri"/>
          <w:sz w:val="22"/>
          <w:szCs w:val="22"/>
        </w:rPr>
        <w:t>...................................................................................................................................... 7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6"/>
      </w:pPr>
      <w:r>
        <w:rPr>
          <w:rFonts w:cs="Calibri" w:hAnsi="Calibri" w:eastAsia="Calibri" w:ascii="Calibri"/>
          <w:sz w:val="22"/>
          <w:szCs w:val="22"/>
        </w:rPr>
        <w:t>4   PRICE, PAYMENT TERMS AND SECURITIES </w:t>
      </w:r>
      <w:r>
        <w:rPr>
          <w:rFonts w:cs="Calibri" w:hAnsi="Calibri" w:eastAsia="Calibri" w:ascii="Calibri"/>
          <w:sz w:val="22"/>
          <w:szCs w:val="22"/>
        </w:rPr>
        <w:t>......................................................................................... 8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6"/>
      </w:pPr>
      <w:r>
        <w:rPr>
          <w:rFonts w:cs="Calibri" w:hAnsi="Calibri" w:eastAsia="Calibri" w:ascii="Calibri"/>
          <w:sz w:val="22"/>
          <w:szCs w:val="22"/>
        </w:rPr>
        <w:t>5   PAYMENT TERMS AND FINACIAL SECURITIES </w:t>
      </w:r>
      <w:r>
        <w:rPr>
          <w:rFonts w:cs="Calibri" w:hAnsi="Calibri" w:eastAsia="Calibri" w:ascii="Calibri"/>
          <w:sz w:val="22"/>
          <w:szCs w:val="22"/>
        </w:rPr>
        <w:t>..................................................................................... 8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6"/>
      </w:pPr>
      <w:r>
        <w:rPr>
          <w:rFonts w:cs="Calibri" w:hAnsi="Calibri" w:eastAsia="Calibri" w:ascii="Calibri"/>
          <w:sz w:val="22"/>
          <w:szCs w:val="22"/>
        </w:rPr>
        <w:t>6   VALIDTY OF THE OFFER</w:t>
      </w:r>
      <w:r>
        <w:rPr>
          <w:rFonts w:cs="Calibri" w:hAnsi="Calibri" w:eastAsia="Calibri" w:ascii="Calibri"/>
          <w:sz w:val="22"/>
          <w:szCs w:val="22"/>
        </w:rPr>
        <w:t>....................................................................................................................... 8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6"/>
        <w:sectPr>
          <w:pgMar w:header="540" w:footer="1085" w:top="1380" w:bottom="280" w:left="1300" w:right="1300"/>
          <w:headerReference w:type="default" r:id="rId13"/>
          <w:headerReference w:type="default" r:id="rId14"/>
          <w:pgSz w:w="11920" w:h="16840"/>
        </w:sectPr>
      </w:pPr>
      <w:r>
        <w:rPr>
          <w:rFonts w:cs="Calibri" w:hAnsi="Calibri" w:eastAsia="Calibri" w:ascii="Calibri"/>
          <w:sz w:val="22"/>
          <w:szCs w:val="22"/>
        </w:rPr>
        <w:t>7   AKSA CONTACT PERSON </w:t>
      </w:r>
      <w:r>
        <w:rPr>
          <w:rFonts w:cs="Calibri" w:hAnsi="Calibri" w:eastAsia="Calibri" w:ascii="Calibri"/>
          <w:sz w:val="22"/>
          <w:szCs w:val="22"/>
        </w:rPr>
        <w:t>..................................................................................................................... 8</w:t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476"/>
      </w:pPr>
      <w:r>
        <w:rPr>
          <w:rFonts w:cs="Calibri" w:hAnsi="Calibri" w:eastAsia="Calibri" w:ascii="Calibri"/>
          <w:color w:val="004271"/>
          <w:w w:val="99"/>
          <w:sz w:val="26"/>
          <w:szCs w:val="26"/>
        </w:rPr>
        <w:t>1</w:t>
      </w:r>
      <w:r>
        <w:rPr>
          <w:rFonts w:cs="Calibri" w:hAnsi="Calibri" w:eastAsia="Calibri" w:ascii="Calibri"/>
          <w:color w:val="004271"/>
          <w:w w:val="100"/>
          <w:sz w:val="26"/>
          <w:szCs w:val="26"/>
        </w:rPr>
        <w:t>    </w:t>
      </w:r>
      <w:r>
        <w:rPr>
          <w:rFonts w:cs="Calibri" w:hAnsi="Calibri" w:eastAsia="Calibri" w:ascii="Calibri"/>
          <w:color w:val="004271"/>
          <w:w w:val="99"/>
          <w:sz w:val="26"/>
          <w:szCs w:val="26"/>
        </w:rPr>
        <w:t>PROJECT</w:t>
      </w:r>
      <w:r>
        <w:rPr>
          <w:rFonts w:cs="Calibri" w:hAnsi="Calibri" w:eastAsia="Calibri" w:ascii="Calibri"/>
          <w:color w:val="00427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color w:val="004271"/>
          <w:w w:val="99"/>
          <w:sz w:val="26"/>
          <w:szCs w:val="26"/>
        </w:rPr>
        <w:t>SCOPE</w:t>
      </w:r>
      <w:r>
        <w:rPr>
          <w:rFonts w:cs="Calibri" w:hAnsi="Calibri" w:eastAsia="Calibri" w:ascii="Calibri"/>
          <w:color w:val="000000"/>
          <w:w w:val="100"/>
          <w:sz w:val="26"/>
          <w:szCs w:val="26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80" w:right="4484"/>
      </w:pPr>
      <w:r>
        <w:rPr>
          <w:rFonts w:cs="Calibri" w:hAnsi="Calibri" w:eastAsia="Calibri" w:ascii="Calibri"/>
          <w:sz w:val="22"/>
          <w:szCs w:val="22"/>
        </w:rPr>
        <w:t>The scope of the work to be performed is limited to:</w:t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36" w:right="75" w:hanging="360"/>
      </w:pPr>
      <w:r>
        <w:rPr>
          <w:rFonts w:cs="Calibri" w:hAnsi="Calibri" w:eastAsia="Calibri" w:ascii="Calibri"/>
          <w:sz w:val="22"/>
          <w:szCs w:val="22"/>
        </w:rPr>
        <w:t>1)    The  engineering,  supply,  commissioning  ,  operation  and   maintenance  of  the  power  plant</w:t>
      </w:r>
      <w:r>
        <w:rPr>
          <w:rFonts w:cs="Calibri" w:hAnsi="Calibri" w:eastAsia="Calibri" w:ascii="Calibri"/>
          <w:sz w:val="22"/>
          <w:szCs w:val="22"/>
        </w:rPr>
        <w:t> including: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96"/>
      </w:pPr>
      <w:r>
        <w:rPr>
          <w:rFonts w:cs="Calibri" w:hAnsi="Calibri" w:eastAsia="Calibri" w:ascii="Calibri"/>
          <w:sz w:val="22"/>
          <w:szCs w:val="22"/>
        </w:rPr>
        <w:t>a.    Power plant building , Cabling, Earth Mats, Protection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96"/>
      </w:pPr>
      <w:r>
        <w:rPr>
          <w:rFonts w:cs="Calibri" w:hAnsi="Calibri" w:eastAsia="Calibri" w:ascii="Calibri"/>
          <w:sz w:val="22"/>
          <w:szCs w:val="22"/>
        </w:rPr>
        <w:t>b.    Step up Transformers including MV Protection (if needed)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ind w:left="1196"/>
      </w:pPr>
      <w:r>
        <w:rPr>
          <w:rFonts w:cs="Calibri" w:hAnsi="Calibri" w:eastAsia="Calibri" w:ascii="Calibri"/>
          <w:sz w:val="22"/>
          <w:szCs w:val="22"/>
        </w:rPr>
        <w:t>c.    MV Cabling to Substation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96"/>
      </w:pPr>
      <w:r>
        <w:rPr>
          <w:rFonts w:cs="Calibri" w:hAnsi="Calibri" w:eastAsia="Calibri" w:ascii="Calibri"/>
          <w:sz w:val="22"/>
          <w:szCs w:val="22"/>
        </w:rPr>
        <w:t>d.    Civil designs are required </w:t>
      </w:r>
      <w:r>
        <w:rPr>
          <w:rFonts w:cs="Calibri" w:hAnsi="Calibri" w:eastAsia="Calibri" w:ascii="Calibri"/>
          <w:sz w:val="22"/>
          <w:szCs w:val="22"/>
        </w:rPr>
        <w:t>–</w:t>
      </w:r>
      <w:r>
        <w:rPr>
          <w:rFonts w:cs="Calibri" w:hAnsi="Calibri" w:eastAsia="Calibri" w:ascii="Calibri"/>
          <w:sz w:val="22"/>
          <w:szCs w:val="22"/>
        </w:rPr>
        <w:t>( Civil work will be concluded by off taker)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96"/>
      </w:pPr>
      <w:r>
        <w:rPr>
          <w:rFonts w:cs="Calibri" w:hAnsi="Calibri" w:eastAsia="Calibri" w:ascii="Calibri"/>
          <w:sz w:val="22"/>
          <w:szCs w:val="22"/>
        </w:rPr>
        <w:t>e.    Fuel distribution system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196"/>
      </w:pPr>
      <w:r>
        <w:rPr>
          <w:rFonts w:cs="Calibri" w:hAnsi="Calibri" w:eastAsia="Calibri" w:ascii="Calibri"/>
          <w:sz w:val="22"/>
          <w:szCs w:val="22"/>
        </w:rPr>
        <w:t>f.     Controller system for fully automatic operation</w:t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76"/>
      </w:pPr>
      <w:r>
        <w:rPr>
          <w:rFonts w:cs="Calibri" w:hAnsi="Calibri" w:eastAsia="Calibri" w:ascii="Calibri"/>
          <w:sz w:val="22"/>
          <w:szCs w:val="22"/>
        </w:rPr>
        <w:t>2)    The construction of control room  with the </w:t>
      </w:r>
      <w:r>
        <w:rPr>
          <w:rFonts w:cs="Calibri" w:hAnsi="Calibri" w:eastAsia="Calibri" w:ascii="Calibri"/>
          <w:sz w:val="22"/>
          <w:szCs w:val="22"/>
        </w:rPr>
        <w:t>feeders feeding the client’s main substation</w:t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76"/>
      </w:pPr>
      <w:r>
        <w:rPr>
          <w:rFonts w:cs="Calibri" w:hAnsi="Calibri" w:eastAsia="Calibri" w:ascii="Calibri"/>
          <w:sz w:val="22"/>
          <w:szCs w:val="22"/>
        </w:rPr>
        <w:t>3)    On-Site servicing, maintenance and monitoring of the Natural Gas  power  generation system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476"/>
      </w:pPr>
      <w:r>
        <w:rPr>
          <w:rFonts w:cs="Calibri" w:hAnsi="Calibri" w:eastAsia="Calibri" w:ascii="Calibri"/>
          <w:color w:val="004271"/>
          <w:w w:val="99"/>
          <w:sz w:val="26"/>
          <w:szCs w:val="26"/>
        </w:rPr>
        <w:t>2</w:t>
      </w:r>
      <w:r>
        <w:rPr>
          <w:rFonts w:cs="Calibri" w:hAnsi="Calibri" w:eastAsia="Calibri" w:ascii="Calibri"/>
          <w:color w:val="004271"/>
          <w:w w:val="100"/>
          <w:sz w:val="26"/>
          <w:szCs w:val="26"/>
        </w:rPr>
        <w:t>    </w:t>
      </w:r>
      <w:r>
        <w:rPr>
          <w:rFonts w:cs="Calibri" w:hAnsi="Calibri" w:eastAsia="Calibri" w:ascii="Calibri"/>
          <w:color w:val="004271"/>
          <w:w w:val="99"/>
          <w:sz w:val="26"/>
          <w:szCs w:val="26"/>
        </w:rPr>
        <w:t>TECHNICAL</w:t>
      </w:r>
      <w:r>
        <w:rPr>
          <w:rFonts w:cs="Calibri" w:hAnsi="Calibri" w:eastAsia="Calibri" w:ascii="Calibri"/>
          <w:color w:val="00427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color w:val="004271"/>
          <w:w w:val="99"/>
          <w:sz w:val="26"/>
          <w:szCs w:val="26"/>
        </w:rPr>
        <w:t>SPECS</w:t>
      </w:r>
      <w:r>
        <w:rPr>
          <w:rFonts w:cs="Calibri" w:hAnsi="Calibri" w:eastAsia="Calibri" w:ascii="Calibri"/>
          <w:color w:val="00000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6"/>
      </w:pPr>
      <w:r>
        <w:rPr>
          <w:rFonts w:cs="Calibri" w:hAnsi="Calibri" w:eastAsia="Calibri" w:ascii="Calibri"/>
          <w:sz w:val="22"/>
          <w:szCs w:val="22"/>
        </w:rPr>
        <w:t>For sizing and dreading purposes assume the following conditions: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lineRule="auto" w:line="248"/>
        <w:ind w:left="232" w:right="1592"/>
      </w:pPr>
      <w:r>
        <w:rPr>
          <w:rFonts w:cs="Calibri" w:hAnsi="Calibri" w:eastAsia="Calibri" w:ascii="Calibri"/>
          <w:b/>
          <w:sz w:val="22"/>
          <w:szCs w:val="22"/>
        </w:rPr>
        <w:t>Metric                                                                                                                    Description</w:t>
      </w:r>
      <w:r>
        <w:rPr>
          <w:rFonts w:cs="Calibri" w:hAnsi="Calibri" w:eastAsia="Calibri" w:ascii="Calibri"/>
          <w:b/>
          <w:sz w:val="22"/>
          <w:szCs w:val="22"/>
        </w:rPr>
        <w:t> </w:t>
      </w:r>
      <w:r>
        <w:rPr>
          <w:rFonts w:cs="Calibri" w:hAnsi="Calibri" w:eastAsia="Calibri" w:ascii="Calibri"/>
          <w:sz w:val="28"/>
          <w:szCs w:val="28"/>
        </w:rPr>
        <w:t>Altitude (Max)                                                                           1500 m.</w:t>
      </w:r>
      <w:r>
        <w:rPr>
          <w:rFonts w:cs="Calibri" w:hAnsi="Calibri" w:eastAsia="Calibri" w:ascii="Calibri"/>
          <w:sz w:val="28"/>
          <w:szCs w:val="28"/>
        </w:rPr>
        <w:t> Ambient Temperature (Max)                                                 </w:t>
      </w:r>
      <w:r>
        <w:rPr>
          <w:rFonts w:cs="Calibri" w:hAnsi="Calibri" w:eastAsia="Calibri" w:ascii="Calibri"/>
          <w:sz w:val="28"/>
          <w:szCs w:val="28"/>
        </w:rPr>
        <w:t>50 °C</w:t>
      </w:r>
      <w:r>
        <w:rPr>
          <w:rFonts w:cs="Calibri" w:hAnsi="Calibri" w:eastAsia="Calibri" w:ascii="Calibri"/>
          <w:sz w:val="28"/>
          <w:szCs w:val="28"/>
        </w:rPr>
        <w:t> </w:t>
      </w:r>
      <w:r>
        <w:rPr>
          <w:rFonts w:cs="Calibri" w:hAnsi="Calibri" w:eastAsia="Calibri" w:ascii="Calibri"/>
          <w:sz w:val="28"/>
          <w:szCs w:val="28"/>
        </w:rPr>
        <w:t>Ambient Temperature (Average)                                          </w:t>
      </w:r>
      <w:r>
        <w:rPr>
          <w:rFonts w:cs="Calibri" w:hAnsi="Calibri" w:eastAsia="Calibri" w:ascii="Calibri"/>
          <w:sz w:val="28"/>
          <w:szCs w:val="28"/>
        </w:rPr>
        <w:t>30 °C</w:t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lineRule="exact" w:line="340"/>
        <w:ind w:left="232"/>
      </w:pPr>
      <w:r>
        <w:pict>
          <v:group style="position:absolute;margin-left:70.774pt;margin-top:-67.308pt;width:459.416pt;height:173.38pt;mso-position-horizontal-relative:page;mso-position-vertical-relative:paragraph;z-index:-1045" coordorigin="1415,-1346" coordsize="9188,3468">
            <v:shape style="position:absolute;left:1426;top:-1336;width:6378;height:0" coordorigin="1426,-1336" coordsize="6378,0" path="m1426,-1336l7804,-1336e" filled="f" stroked="t" strokeweight="0.57998pt" strokecolor="#000000">
              <v:path arrowok="t"/>
            </v:shape>
            <v:shape style="position:absolute;left:7813;top:-1336;width:2780;height:0" coordorigin="7813,-1336" coordsize="2780,0" path="m7813,-1336l10593,-1336e" filled="f" stroked="t" strokeweight="0.57998pt" strokecolor="#000000">
              <v:path arrowok="t"/>
            </v:shape>
            <v:shape style="position:absolute;left:1426;top:-1057;width:6378;height:0" coordorigin="1426,-1057" coordsize="6378,0" path="m1426,-1057l7804,-1057e" filled="f" stroked="t" strokeweight="0.58001pt" strokecolor="#000000">
              <v:path arrowok="t"/>
            </v:shape>
            <v:shape style="position:absolute;left:7813;top:-1057;width:2780;height:0" coordorigin="7813,-1057" coordsize="2780,0" path="m7813,-1057l10593,-1057e" filled="f" stroked="t" strokeweight="0.58001pt" strokecolor="#000000">
              <v:path arrowok="t"/>
            </v:shape>
            <v:shape style="position:absolute;left:1426;top:-704;width:6378;height:0" coordorigin="1426,-704" coordsize="6378,0" path="m1426,-704l7804,-704e" filled="f" stroked="t" strokeweight="0.57998pt" strokecolor="#000000">
              <v:path arrowok="t"/>
            </v:shape>
            <v:shape style="position:absolute;left:7813;top:-704;width:2780;height:0" coordorigin="7813,-704" coordsize="2780,0" path="m7813,-704l10593,-704e" filled="f" stroked="t" strokeweight="0.57998pt" strokecolor="#000000">
              <v:path arrowok="t"/>
            </v:shape>
            <v:shape style="position:absolute;left:1426;top:-352;width:6378;height:0" coordorigin="1426,-352" coordsize="6378,0" path="m1426,-352l7804,-352e" filled="f" stroked="t" strokeweight="0.57998pt" strokecolor="#000000">
              <v:path arrowok="t"/>
            </v:shape>
            <v:shape style="position:absolute;left:7813;top:-352;width:2780;height:0" coordorigin="7813,-352" coordsize="2780,0" path="m7813,-352l10593,-352e" filled="f" stroked="t" strokeweight="0.57998pt" strokecolor="#000000">
              <v:path arrowok="t"/>
            </v:shape>
            <v:shape style="position:absolute;left:1426;top:-1;width:6378;height:0" coordorigin="1426,-1" coordsize="6378,0" path="m1426,-1l7804,-1e" filled="f" stroked="t" strokeweight="0.57998pt" strokecolor="#000000">
              <v:path arrowok="t"/>
            </v:shape>
            <v:shape style="position:absolute;left:7813;top:-1;width:2780;height:0" coordorigin="7813,-1" coordsize="2780,0" path="m7813,-1l10593,-1e" filled="f" stroked="t" strokeweight="0.57998pt" strokecolor="#000000">
              <v:path arrowok="t"/>
            </v:shape>
            <v:shape style="position:absolute;left:1426;top:352;width:6378;height:0" coordorigin="1426,352" coordsize="6378,0" path="m1426,352l7804,352e" filled="f" stroked="t" strokeweight="0.57998pt" strokecolor="#000000">
              <v:path arrowok="t"/>
            </v:shape>
            <v:shape style="position:absolute;left:7813;top:352;width:2780;height:0" coordorigin="7813,352" coordsize="2780,0" path="m7813,352l10593,352e" filled="f" stroked="t" strokeweight="0.57998pt" strokecolor="#000000">
              <v:path arrowok="t"/>
            </v:shape>
            <v:shape style="position:absolute;left:1426;top:702;width:6378;height:0" coordorigin="1426,702" coordsize="6378,0" path="m1426,702l7804,702e" filled="f" stroked="t" strokeweight="0.58004pt" strokecolor="#000000">
              <v:path arrowok="t"/>
            </v:shape>
            <v:shape style="position:absolute;left:7813;top:702;width:2780;height:0" coordorigin="7813,702" coordsize="2780,0" path="m7813,702l10593,702e" filled="f" stroked="t" strokeweight="0.58004pt" strokecolor="#000000">
              <v:path arrowok="t"/>
            </v:shape>
            <v:shape style="position:absolute;left:1426;top:1055;width:6378;height:0" coordorigin="1426,1055" coordsize="6378,0" path="m1426,1055l7804,1055e" filled="f" stroked="t" strokeweight="0.57998pt" strokecolor="#000000">
              <v:path arrowok="t"/>
            </v:shape>
            <v:shape style="position:absolute;left:7813;top:1055;width:2780;height:0" coordorigin="7813,1055" coordsize="2780,0" path="m7813,1055l10593,1055e" filled="f" stroked="t" strokeweight="0.57998pt" strokecolor="#000000">
              <v:path arrowok="t"/>
            </v:shape>
            <v:shape style="position:absolute;left:1426;top:1405;width:6378;height:0" coordorigin="1426,1405" coordsize="6378,0" path="m1426,1405l7804,1405e" filled="f" stroked="t" strokeweight="0.57998pt" strokecolor="#000000">
              <v:path arrowok="t"/>
            </v:shape>
            <v:shape style="position:absolute;left:7813;top:1405;width:2780;height:0" coordorigin="7813,1405" coordsize="2780,0" path="m7813,1405l10593,1405e" filled="f" stroked="t" strokeweight="0.57998pt" strokecolor="#000000">
              <v:path arrowok="t"/>
            </v:shape>
            <v:shape style="position:absolute;left:1426;top:1758;width:6378;height:0" coordorigin="1426,1758" coordsize="6378,0" path="m1426,1758l7804,1758e" filled="f" stroked="t" strokeweight="0.58004pt" strokecolor="#000000">
              <v:path arrowok="t"/>
            </v:shape>
            <v:shape style="position:absolute;left:7813;top:1758;width:2780;height:0" coordorigin="7813,1758" coordsize="2780,0" path="m7813,1758l10593,1758e" filled="f" stroked="t" strokeweight="0.58004pt" strokecolor="#000000">
              <v:path arrowok="t"/>
            </v:shape>
            <v:shape style="position:absolute;left:1421;top:-1340;width:0;height:3456" coordorigin="1421,-1340" coordsize="0,3456" path="m1421,-1340l1421,2116e" filled="f" stroked="t" strokeweight="0.58pt" strokecolor="#000000">
              <v:path arrowok="t"/>
            </v:shape>
            <v:shape style="position:absolute;left:1426;top:2111;width:6378;height:0" coordorigin="1426,2111" coordsize="6378,0" path="m1426,2111l7804,2111e" filled="f" stroked="t" strokeweight="0.58004pt" strokecolor="#000000">
              <v:path arrowok="t"/>
            </v:shape>
            <v:shape style="position:absolute;left:7809;top:-1340;width:0;height:3456" coordorigin="7809,-1340" coordsize="0,3456" path="m7809,-1340l7809,2116e" filled="f" stroked="t" strokeweight="0.57998pt" strokecolor="#000000">
              <v:path arrowok="t"/>
            </v:shape>
            <v:shape style="position:absolute;left:7813;top:2111;width:2780;height:0" coordorigin="7813,2111" coordsize="2780,0" path="m7813,2111l10593,2111e" filled="f" stroked="t" strokeweight="0.58004pt" strokecolor="#000000">
              <v:path arrowok="t"/>
            </v:shape>
            <v:shape style="position:absolute;left:10598;top:-1340;width:0;height:3456" coordorigin="10598,-1340" coordsize="0,3456" path="m10598,-1340l10598,2116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8"/>
          <w:szCs w:val="28"/>
        </w:rPr>
        <w:t>Engine Type                                                                               Cummins KTA50</w:t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before="11" w:lineRule="auto" w:line="245"/>
        <w:ind w:left="232" w:right="319"/>
      </w:pPr>
      <w:r>
        <w:rPr>
          <w:rFonts w:cs="Calibri" w:hAnsi="Calibri" w:eastAsia="Calibri" w:ascii="Calibri"/>
          <w:sz w:val="28"/>
          <w:szCs w:val="28"/>
        </w:rPr>
        <w:t>Frequency                                                                                  50 Hz @ 1500 r.p.m.</w:t>
      </w:r>
      <w:r>
        <w:rPr>
          <w:rFonts w:cs="Calibri" w:hAnsi="Calibri" w:eastAsia="Calibri" w:ascii="Calibri"/>
          <w:sz w:val="28"/>
          <w:szCs w:val="28"/>
        </w:rPr>
        <w:t> Nominal Alternator output voltage                                       400 V</w:t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before="4"/>
        <w:ind w:left="232"/>
      </w:pPr>
      <w:r>
        <w:rPr>
          <w:rFonts w:cs="Calibri" w:hAnsi="Calibri" w:eastAsia="Calibri" w:ascii="Calibri"/>
          <w:sz w:val="28"/>
          <w:szCs w:val="28"/>
        </w:rPr>
        <w:t>Fuel type                                                                                    Diesel #2</w:t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before="11"/>
        <w:ind w:left="232"/>
        <w:sectPr>
          <w:pgMar w:header="540" w:footer="1085" w:top="1260" w:bottom="280" w:left="1300" w:right="1300"/>
          <w:pgSz w:w="11920" w:h="16840"/>
        </w:sectPr>
      </w:pPr>
      <w:r>
        <w:rPr>
          <w:rFonts w:cs="Calibri" w:hAnsi="Calibri" w:eastAsia="Calibri" w:ascii="Calibri"/>
          <w:sz w:val="28"/>
          <w:szCs w:val="28"/>
        </w:rPr>
        <w:t>Break Specific Fuel Consumption                                          Max 229 gram/kWh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/>
        <w:ind w:left="116"/>
      </w:pPr>
      <w:r>
        <w:rPr>
          <w:rFonts w:cs="Calibri" w:hAnsi="Calibri" w:eastAsia="Calibri" w:ascii="Calibri"/>
          <w:sz w:val="22"/>
          <w:szCs w:val="22"/>
        </w:rPr>
        <w:t>Figure 1. The following figure shows the battery limit of the system indicated with the grid line.</w:t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lineRule="exact" w:line="340"/>
        <w:ind w:left="2858"/>
      </w:pPr>
      <w:r>
        <w:pict>
          <v:group style="position:absolute;margin-left:150.28pt;margin-top:-97.35pt;width:294.74pt;height:284.8pt;mso-position-horizontal-relative:page;mso-position-vertical-relative:paragraph;z-index:-1044" coordorigin="3006,-1947" coordsize="5895,5696">
            <v:shape type="#_x0000_t75" style="position:absolute;left:3006;top:-1947;width:5895;height:5696">
              <v:imagedata o:title="" r:id="rId15"/>
            </v:shape>
            <v:shape style="position:absolute;left:4005;top:-76;width:3600;height:687" coordorigin="4005,-76" coordsize="3600,687" path="m4005,611l7605,611,7605,-76,4005,-76,4005,611xe" filled="t" fillcolor="#FFFFFF" stroked="f">
              <v:path arrowok="t"/>
              <v:fill/>
            </v:shape>
            <v:shape style="position:absolute;left:4005;top:-76;width:3600;height:687" coordorigin="4005,-76" coordsize="3600,687" path="m4005,611l7605,611,7605,-76,4005,-76,4005,611xe" filled="f" stroked="t" strokeweight="0.75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8"/>
          <w:szCs w:val="28"/>
        </w:rPr>
        <w:t>10 MW    POWER PLANT</w:t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center"/>
        <w:spacing w:before="20"/>
        <w:ind w:left="3775" w:right="3775"/>
        <w:sectPr>
          <w:pgMar w:header="540" w:footer="1085" w:top="1380" w:bottom="280" w:left="1300" w:right="1300"/>
          <w:pgSz w:w="11920" w:h="16840"/>
        </w:sectPr>
      </w:pPr>
      <w:r>
        <w:pict>
          <v:group style="position:absolute;margin-left:165.75pt;margin-top:28.4263pt;width:319.1pt;height:64.49pt;mso-position-horizontal-relative:page;mso-position-vertical-relative:paragraph;z-index:-1043" coordorigin="3315,569" coordsize="6382,1290">
            <v:shape type="#_x0000_t75" style="position:absolute;left:3315;top:569;width:6382;height:1290">
              <v:imagedata o:title="" r:id="rId16"/>
            </v:shape>
            <v:shape style="position:absolute;left:6705;top:1199;width:1845;height:432" coordorigin="6705,1199" coordsize="1845,432" path="m6705,1631l8550,1631,8550,1199,6705,1199,6705,1631xe" filled="t" fillcolor="#FFFFFF" stroked="f">
              <v:path arrowok="t"/>
              <v:fill/>
            </v:shape>
            <v:shape style="position:absolute;left:6705;top:1199;width:1845;height:432" coordorigin="6705,1199" coordsize="1845,432" path="m6705,1631l8550,1631,8550,1199,6705,1199,6705,1631xe" filled="f" stroked="t" strokeweight="0.75pt" strokecolor="#000000">
              <v:path arrowok="t"/>
            </v:shape>
            <v:shape style="position:absolute;left:7845;top:1004;width:585;height:195" coordorigin="7845,1004" coordsize="585,195" path="m7845,1199l8430,1199,8430,1004,7845,1004,7845,1199xe" filled="t" fillcolor="#FFFFFF" stroked="f">
              <v:path arrowok="t"/>
              <v:fill/>
            </v:shape>
            <v:shape style="position:absolute;left:7845;top:1004;width:585;height:195" coordorigin="7845,1004" coordsize="585,195" path="m7845,1199l8430,1199,8430,1004,7845,1004,7845,1199xe" filled="f" stroked="t" strokeweight="0.75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i/>
          <w:color w:val="44536A"/>
          <w:sz w:val="18"/>
          <w:szCs w:val="18"/>
        </w:rPr>
        <w:t>Figure 1: Battery Limits</w:t>
      </w:r>
      <w:r>
        <w:rPr>
          <w:rFonts w:cs="Calibri" w:hAnsi="Calibri" w:eastAsia="Calibri" w:ascii="Calibri"/>
          <w:color w:val="00000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476"/>
      </w:pPr>
      <w:r>
        <w:rPr>
          <w:rFonts w:cs="Calibri" w:hAnsi="Calibri" w:eastAsia="Calibri" w:ascii="Calibri"/>
          <w:color w:val="004271"/>
          <w:w w:val="99"/>
          <w:sz w:val="26"/>
          <w:szCs w:val="26"/>
        </w:rPr>
        <w:t>2.1</w:t>
      </w:r>
      <w:r>
        <w:rPr>
          <w:rFonts w:cs="Calibri" w:hAnsi="Calibri" w:eastAsia="Calibri" w:ascii="Calibri"/>
          <w:color w:val="00427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color w:val="004271"/>
          <w:w w:val="99"/>
          <w:sz w:val="26"/>
          <w:szCs w:val="26"/>
        </w:rPr>
        <w:t>SCOPE</w:t>
      </w:r>
      <w:r>
        <w:rPr>
          <w:rFonts w:cs="Calibri" w:hAnsi="Calibri" w:eastAsia="Calibri" w:ascii="Calibri"/>
          <w:color w:val="00427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color w:val="004271"/>
          <w:w w:val="99"/>
          <w:sz w:val="26"/>
          <w:szCs w:val="26"/>
        </w:rPr>
        <w:t>OF</w:t>
      </w:r>
      <w:r>
        <w:rPr>
          <w:rFonts w:cs="Calibri" w:hAnsi="Calibri" w:eastAsia="Calibri" w:ascii="Calibri"/>
          <w:color w:val="00427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color w:val="004271"/>
          <w:w w:val="99"/>
          <w:sz w:val="26"/>
          <w:szCs w:val="26"/>
        </w:rPr>
        <w:t>SUPPLY</w:t>
      </w:r>
      <w:r>
        <w:rPr>
          <w:rFonts w:cs="Calibri" w:hAnsi="Calibri" w:eastAsia="Calibri" w:ascii="Calibri"/>
          <w:color w:val="000000"/>
          <w:w w:val="100"/>
          <w:sz w:val="26"/>
          <w:szCs w:val="26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32"/>
      </w:pPr>
      <w:r>
        <w:rPr>
          <w:rFonts w:cs="Times New Roman" w:hAnsi="Times New Roman" w:eastAsia="Times New Roman" w:ascii="Times New Roman"/>
          <w:b/>
          <w:w w:val="99"/>
          <w:position w:val="-1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b/>
          <w:w w:val="100"/>
          <w:position w:val="-1"/>
          <w:sz w:val="20"/>
          <w:szCs w:val="20"/>
        </w:rPr>
        <w:t>                                       </w:t>
      </w:r>
      <w:r>
        <w:rPr>
          <w:rFonts w:cs="Times New Roman" w:hAnsi="Times New Roman" w:eastAsia="Times New Roman" w:ascii="Times New Roman"/>
          <w:b/>
          <w:w w:val="99"/>
          <w:position w:val="-1"/>
          <w:sz w:val="20"/>
          <w:szCs w:val="20"/>
        </w:rPr>
        <w:t>ITEM</w:t>
      </w:r>
      <w:r>
        <w:rPr>
          <w:rFonts w:cs="Times New Roman" w:hAnsi="Times New Roman" w:eastAsia="Times New Roman" w:ascii="Times New Roman"/>
          <w:b/>
          <w:w w:val="100"/>
          <w:position w:val="-1"/>
          <w:sz w:val="20"/>
          <w:szCs w:val="20"/>
        </w:rPr>
        <w:t>                                   </w:t>
      </w:r>
      <w:r>
        <w:rPr>
          <w:rFonts w:cs="Times New Roman" w:hAnsi="Times New Roman" w:eastAsia="Times New Roman" w:ascii="Times New Roman"/>
          <w:b/>
          <w:w w:val="99"/>
          <w:position w:val="-1"/>
          <w:sz w:val="20"/>
          <w:szCs w:val="20"/>
        </w:rPr>
        <w:t>AKSA</w:t>
      </w:r>
      <w:r>
        <w:rPr>
          <w:rFonts w:cs="Times New Roman" w:hAnsi="Times New Roman" w:eastAsia="Times New Roman" w:ascii="Times New Roman"/>
          <w:b/>
          <w:w w:val="100"/>
          <w:position w:val="-1"/>
          <w:sz w:val="20"/>
          <w:szCs w:val="20"/>
        </w:rPr>
        <w:t>            </w:t>
      </w:r>
      <w:r>
        <w:rPr>
          <w:rFonts w:cs="Times New Roman" w:hAnsi="Times New Roman" w:eastAsia="Times New Roman" w:ascii="Times New Roman"/>
          <w:b/>
          <w:w w:val="99"/>
          <w:position w:val="-1"/>
          <w:sz w:val="20"/>
          <w:szCs w:val="20"/>
        </w:rPr>
        <w:t>Off</w:t>
      </w:r>
      <w:r>
        <w:rPr>
          <w:rFonts w:cs="Times New Roman" w:hAnsi="Times New Roman" w:eastAsia="Times New Roman" w:ascii="Times New Roman"/>
          <w:b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position w:val="-1"/>
          <w:sz w:val="20"/>
          <w:szCs w:val="20"/>
        </w:rPr>
        <w:t>Taker</w:t>
      </w:r>
      <w:r>
        <w:rPr>
          <w:rFonts w:cs="Times New Roman" w:hAnsi="Times New Roman" w:eastAsia="Times New Roman" w:ascii="Times New Roman"/>
          <w:b/>
          <w:w w:val="100"/>
          <w:position w:val="-1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b/>
          <w:w w:val="99"/>
          <w:position w:val="-1"/>
          <w:sz w:val="20"/>
          <w:szCs w:val="20"/>
        </w:rPr>
        <w:t>Remarks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/>
        <w:ind w:left="2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Power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Cummins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gen-sets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1"/>
        <w:ind w:left="2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Power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6" w:lineRule="exact" w:line="220"/>
        <w:ind w:left="1040"/>
      </w:pPr>
      <w:r>
        <w:rPr>
          <w:rFonts w:cs="Times New Roman" w:hAnsi="Times New Roman" w:eastAsia="Times New Roman" w:ascii="Times New Roman"/>
          <w:b/>
          <w:w w:val="99"/>
          <w:position w:val="-1"/>
          <w:sz w:val="20"/>
          <w:szCs w:val="20"/>
        </w:rPr>
        <w:t>Auxiliary</w:t>
      </w:r>
      <w:r>
        <w:rPr>
          <w:rFonts w:cs="Times New Roman" w:hAnsi="Times New Roman" w:eastAsia="Times New Roman" w:ascii="Times New Roman"/>
          <w:b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position w:val="-1"/>
          <w:sz w:val="20"/>
          <w:szCs w:val="20"/>
        </w:rPr>
        <w:t>systems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/>
        <w:ind w:left="2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Tanks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1"/>
        <w:ind w:left="2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3.1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required)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1"/>
        <w:ind w:left="2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3.2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piping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required)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ind w:left="7264" w:right="291" w:hanging="7067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3.3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-Fuel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cost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resp.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2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Lubrication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oil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1"/>
        <w:ind w:left="2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Cooling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1"/>
        <w:ind w:left="2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Exhaust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1"/>
        <w:ind w:left="2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6.1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Lighting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6"/>
        <w:ind w:left="1040"/>
      </w:pP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Electrical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voltage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400/15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kV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"/>
        <w:ind w:left="2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7.1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voltage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premise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"/>
        <w:ind w:left="232"/>
      </w:pPr>
      <w:r>
        <w:pict>
          <v:group style="position:absolute;margin-left:70.774pt;margin-top:161.97pt;width:454.016pt;height:485.31pt;mso-position-horizontal-relative:page;mso-position-vertical-relative:page;z-index:-1042" coordorigin="1415,3239" coordsize="9080,9706">
            <v:shape style="position:absolute;left:1426;top:3250;width:802;height:0" coordorigin="1426,3250" coordsize="802,0" path="m1426,3250l2228,3250e" filled="f" stroked="t" strokeweight="0.58pt" strokecolor="#000000">
              <v:path arrowok="t"/>
            </v:shape>
            <v:shape style="position:absolute;left:2237;top:3250;width:3836;height:0" coordorigin="2237,3250" coordsize="3836,0" path="m2237,3250l6073,3250e" filled="f" stroked="t" strokeweight="0.58pt" strokecolor="#000000">
              <v:path arrowok="t"/>
            </v:shape>
            <v:shape style="position:absolute;left:6083;top:3250;width:956;height:0" coordorigin="6083,3250" coordsize="956,0" path="m6083,3250l7038,3250e" filled="f" stroked="t" strokeweight="0.58pt" strokecolor="#000000">
              <v:path arrowok="t"/>
            </v:shape>
            <v:shape style="position:absolute;left:7048;top:3250;width:1435;height:0" coordorigin="7048,3250" coordsize="1435,0" path="m7048,3250l8483,3250e" filled="f" stroked="t" strokeweight="0.58pt" strokecolor="#000000">
              <v:path arrowok="t"/>
            </v:shape>
            <v:shape style="position:absolute;left:8493;top:3250;width:1992;height:0" coordorigin="8493,3250" coordsize="1992,0" path="m8493,3250l10485,3250e" filled="f" stroked="t" strokeweight="0.58pt" strokecolor="#000000">
              <v:path arrowok="t"/>
            </v:shape>
            <v:shape style="position:absolute;left:2124;top:3519;width:103;height:230" coordorigin="2124,3519" coordsize="103,230" path="m2124,3749l2228,3749,2228,3519,2124,3519,2124,3749xe" filled="t" fillcolor="#000000" stroked="f">
              <v:path arrowok="t"/>
              <v:fill/>
            </v:shape>
            <v:shape style="position:absolute;left:1428;top:3519;width:103;height:230" coordorigin="1428,3519" coordsize="103,230" path="m1428,3749l1532,3749,1532,3519,1428,3519,1428,3749xe" filled="t" fillcolor="#000000" stroked="f">
              <v:path arrowok="t"/>
              <v:fill/>
            </v:shape>
            <v:shape style="position:absolute;left:1532;top:3519;width:593;height:230" coordorigin="1532,3519" coordsize="593,230" path="m2124,3749l2124,3519,1532,3519,1532,3749,2124,3749xe" filled="t" fillcolor="#000000" stroked="f">
              <v:path arrowok="t"/>
              <v:fill/>
            </v:shape>
            <v:shape style="position:absolute;left:2237;top:3519;width:103;height:230" coordorigin="2237,3519" coordsize="103,230" path="m2237,3749l2340,3749,2340,3519,2237,3519,2237,3749xe" filled="t" fillcolor="#000000" stroked="f">
              <v:path arrowok="t"/>
              <v:fill/>
            </v:shape>
            <v:shape style="position:absolute;left:5972;top:3519;width:101;height:230" coordorigin="5972,3519" coordsize="101,230" path="m5972,3749l6073,3749,6073,3519,5972,3519,5972,3749xe" filled="t" fillcolor="#000000" stroked="f">
              <v:path arrowok="t"/>
              <v:fill/>
            </v:shape>
            <v:shape style="position:absolute;left:2340;top:3519;width:3632;height:230" coordorigin="2340,3519" coordsize="3632,230" path="m5972,3749l5972,3519,2340,3519,2340,3749,5972,3749xe" filled="t" fillcolor="#000000" stroked="f">
              <v:path arrowok="t"/>
              <v:fill/>
            </v:shape>
            <v:shape style="position:absolute;left:6085;top:3519;width:103;height:230" coordorigin="6085,3519" coordsize="103,230" path="m6085,3749l6188,3749,6188,3519,6085,3519,6085,3749xe" filled="t" fillcolor="#000000" stroked="f">
              <v:path arrowok="t"/>
              <v:fill/>
            </v:shape>
            <v:shape style="position:absolute;left:6935;top:3519;width:103;height:230" coordorigin="6935,3519" coordsize="103,230" path="m6935,3749l7038,3749,7038,3519,6935,3519,6935,3749xe" filled="t" fillcolor="#000000" stroked="f">
              <v:path arrowok="t"/>
              <v:fill/>
            </v:shape>
            <v:shape style="position:absolute;left:6188;top:3519;width:747;height:230" coordorigin="6188,3519" coordsize="747,230" path="m6935,3749l6935,3519,6188,3519,6188,3749,6935,3749xe" filled="t" fillcolor="#000000" stroked="f">
              <v:path arrowok="t"/>
              <v:fill/>
            </v:shape>
            <v:shape style="position:absolute;left:7048;top:3519;width:103;height:230" coordorigin="7048,3519" coordsize="103,230" path="m7048,3749l7151,3749,7151,3519,7048,3519,7048,3749xe" filled="t" fillcolor="#000000" stroked="f">
              <v:path arrowok="t"/>
              <v:fill/>
            </v:shape>
            <v:shape style="position:absolute;left:8382;top:3519;width:103;height:230" coordorigin="8382,3519" coordsize="103,230" path="m8382,3749l8485,3749,8485,3519,8382,3519,8382,3749xe" filled="t" fillcolor="#000000" stroked="f">
              <v:path arrowok="t"/>
              <v:fill/>
            </v:shape>
            <v:shape style="position:absolute;left:7151;top:3519;width:1231;height:230" coordorigin="7151,3519" coordsize="1231,230" path="m8382,3749l8382,3519,7151,3519,7151,3749,8382,3749xe" filled="t" fillcolor="#000000" stroked="f">
              <v:path arrowok="t"/>
              <v:fill/>
            </v:shape>
            <v:shape style="position:absolute;left:8495;top:3519;width:103;height:230" coordorigin="8495,3519" coordsize="103,230" path="m8495,3749l8598,3749,8598,3519,8495,3519,8495,3749xe" filled="t" fillcolor="#000000" stroked="f">
              <v:path arrowok="t"/>
              <v:fill/>
            </v:shape>
            <v:shape style="position:absolute;left:10382;top:3519;width:103;height:230" coordorigin="10382,3519" coordsize="103,230" path="m10382,3749l10485,3749,10485,3519,10382,3519,10382,3749xe" filled="t" fillcolor="#000000" stroked="f">
              <v:path arrowok="t"/>
              <v:fill/>
            </v:shape>
            <v:shape style="position:absolute;left:8598;top:3519;width:1784;height:230" coordorigin="8598,3519" coordsize="1784,230" path="m10382,3749l10382,3519,8598,3519,8598,3749,10382,3749xe" filled="t" fillcolor="#000000" stroked="f">
              <v:path arrowok="t"/>
              <v:fill/>
            </v:shape>
            <v:shape style="position:absolute;left:1426;top:3514;width:802;height:0" coordorigin="1426,3514" coordsize="802,0" path="m1426,3514l2228,3514e" filled="f" stroked="t" strokeweight="0.58pt" strokecolor="#000000">
              <v:path arrowok="t"/>
            </v:shape>
            <v:shape style="position:absolute;left:2237;top:3514;width:3836;height:0" coordorigin="2237,3514" coordsize="3836,0" path="m2237,3514l6073,3514e" filled="f" stroked="t" strokeweight="0.58pt" strokecolor="#000000">
              <v:path arrowok="t"/>
            </v:shape>
            <v:shape style="position:absolute;left:6083;top:3514;width:956;height:0" coordorigin="6083,3514" coordsize="956,0" path="m6083,3514l7038,3514e" filled="f" stroked="t" strokeweight="0.58pt" strokecolor="#000000">
              <v:path arrowok="t"/>
            </v:shape>
            <v:shape style="position:absolute;left:7048;top:3514;width:1435;height:0" coordorigin="7048,3514" coordsize="1435,0" path="m7048,3514l8483,3514e" filled="f" stroked="t" strokeweight="0.58pt" strokecolor="#000000">
              <v:path arrowok="t"/>
            </v:shape>
            <v:shape style="position:absolute;left:8493;top:3514;width:1992;height:0" coordorigin="8493,3514" coordsize="1992,0" path="m8493,3514l10485,3514e" filled="f" stroked="t" strokeweight="0.58pt" strokecolor="#000000">
              <v:path arrowok="t"/>
            </v:shape>
            <v:shape style="position:absolute;left:1426;top:3754;width:802;height:0" coordorigin="1426,3754" coordsize="802,0" path="m1426,3754l2228,3754e" filled="f" stroked="t" strokeweight="0.58pt" strokecolor="#000000">
              <v:path arrowok="t"/>
            </v:shape>
            <v:shape style="position:absolute;left:2237;top:3754;width:3836;height:0" coordorigin="2237,3754" coordsize="3836,0" path="m2237,3754l6073,3754e" filled="f" stroked="t" strokeweight="0.58pt" strokecolor="#000000">
              <v:path arrowok="t"/>
            </v:shape>
            <v:shape style="position:absolute;left:6083;top:3754;width:956;height:0" coordorigin="6083,3754" coordsize="956,0" path="m6083,3754l7038,3754e" filled="f" stroked="t" strokeweight="0.58pt" strokecolor="#000000">
              <v:path arrowok="t"/>
            </v:shape>
            <v:shape style="position:absolute;left:7048;top:3754;width:1435;height:0" coordorigin="7048,3754" coordsize="1435,0" path="m7048,3754l8483,3754e" filled="f" stroked="t" strokeweight="0.58pt" strokecolor="#000000">
              <v:path arrowok="t"/>
            </v:shape>
            <v:shape style="position:absolute;left:8493;top:3754;width:1992;height:0" coordorigin="8493,3754" coordsize="1992,0" path="m8493,3754l10485,3754e" filled="f" stroked="t" strokeweight="0.58pt" strokecolor="#000000">
              <v:path arrowok="t"/>
            </v:shape>
            <v:shape style="position:absolute;left:6085;top:4020;width:953;height:252" coordorigin="6085,4020" coordsize="953,252" path="m6085,4272l7038,4272,7038,4020,6085,4020,6085,4272xe" filled="t" fillcolor="#BEBEBE" stroked="f">
              <v:path arrowok="t"/>
              <v:fill/>
            </v:shape>
            <v:shape style="position:absolute;left:6188;top:4021;width:747;height:230" coordorigin="6188,4021" coordsize="747,230" path="m6935,4251l6935,4021,6188,4021,6188,4251,6935,4251xe" filled="t" fillcolor="#BEBEBE" stroked="f">
              <v:path arrowok="t"/>
              <v:fill/>
            </v:shape>
            <v:shape style="position:absolute;left:1426;top:4016;width:802;height:0" coordorigin="1426,4016" coordsize="802,0" path="m1426,4016l2228,4016e" filled="f" stroked="t" strokeweight="0.58pt" strokecolor="#000000">
              <v:path arrowok="t"/>
            </v:shape>
            <v:shape style="position:absolute;left:2237;top:4016;width:3836;height:0" coordorigin="2237,4016" coordsize="3836,0" path="m2237,4016l6073,4016e" filled="f" stroked="t" strokeweight="0.58pt" strokecolor="#000000">
              <v:path arrowok="t"/>
            </v:shape>
            <v:shape style="position:absolute;left:6083;top:4016;width:956;height:0" coordorigin="6083,4016" coordsize="956,0" path="m6083,4016l7038,4016e" filled="f" stroked="t" strokeweight="0.58pt" strokecolor="#000000">
              <v:path arrowok="t"/>
            </v:shape>
            <v:shape style="position:absolute;left:7048;top:4016;width:1435;height:0" coordorigin="7048,4016" coordsize="1435,0" path="m7048,4016l8483,4016e" filled="f" stroked="t" strokeweight="0.58pt" strokecolor="#000000">
              <v:path arrowok="t"/>
            </v:shape>
            <v:shape style="position:absolute;left:8493;top:4016;width:1992;height:0" coordorigin="8493,4016" coordsize="1992,0" path="m8493,4016l10485,4016e" filled="f" stroked="t" strokeweight="0.58pt" strokecolor="#000000">
              <v:path arrowok="t"/>
            </v:shape>
            <v:shape style="position:absolute;left:1428;top:4282;width:799;height:425" coordorigin="1428,4282" coordsize="799,425" path="m1428,4707l2228,4707,2228,4282,1428,4282,1428,4707xe" filled="t" fillcolor="#FFD966" stroked="f">
              <v:path arrowok="t"/>
              <v:fill/>
            </v:shape>
            <v:shape style="position:absolute;left:1532;top:4282;width:593;height:230" coordorigin="1532,4282" coordsize="593,230" path="m2124,4512l2124,4282,1532,4282,1532,4512,2124,4512xe" filled="t" fillcolor="#FFD966" stroked="f">
              <v:path arrowok="t"/>
              <v:fill/>
            </v:shape>
            <v:shape style="position:absolute;left:2237;top:4282;width:3836;height:425" coordorigin="2237,4282" coordsize="3836,425" path="m2237,4707l6073,4707,6073,4282,2237,4282,2237,4707xe" filled="t" fillcolor="#FFD966" stroked="f">
              <v:path arrowok="t"/>
              <v:fill/>
            </v:shape>
            <v:shape style="position:absolute;left:2340;top:4282;width:3632;height:230" coordorigin="2340,4282" coordsize="3632,230" path="m5972,4512l5972,4282,2340,4282,2340,4512,5972,4512xe" filled="t" fillcolor="#FFD966" stroked="f">
              <v:path arrowok="t"/>
              <v:fill/>
            </v:shape>
            <v:shape style="position:absolute;left:6085;top:4282;width:953;height:425" coordorigin="6085,4282" coordsize="953,425" path="m6085,4707l7038,4707,7038,4282,6085,4282,6085,4707xe" filled="t" fillcolor="#FFD966" stroked="f">
              <v:path arrowok="t"/>
              <v:fill/>
            </v:shape>
            <v:shape style="position:absolute;left:6188;top:4282;width:747;height:230" coordorigin="6188,4282" coordsize="747,230" path="m6935,4512l6935,4282,6188,4282,6188,4512,6935,4512xe" filled="t" fillcolor="#FFD966" stroked="f">
              <v:path arrowok="t"/>
              <v:fill/>
            </v:shape>
            <v:shape style="position:absolute;left:7048;top:4282;width:1438;height:425" coordorigin="7048,4282" coordsize="1438,425" path="m7048,4707l8485,4707,8485,4282,7048,4282,7048,4707xe" filled="t" fillcolor="#FFD966" stroked="f">
              <v:path arrowok="t"/>
              <v:fill/>
            </v:shape>
            <v:shape style="position:absolute;left:7151;top:4282;width:1231;height:230" coordorigin="7151,4282" coordsize="1231,230" path="m8382,4512l8382,4282,7151,4282,7151,4512,8382,4512xe" filled="t" fillcolor="#FFD966" stroked="f">
              <v:path arrowok="t"/>
              <v:fill/>
            </v:shape>
            <v:shape style="position:absolute;left:8495;top:4282;width:1990;height:425" coordorigin="8495,4282" coordsize="1990,425" path="m8495,4707l10485,4707,10485,4282,8495,4282,8495,4707xe" filled="t" fillcolor="#FFD966" stroked="f">
              <v:path arrowok="t"/>
              <v:fill/>
            </v:shape>
            <v:shape style="position:absolute;left:8598;top:4282;width:1784;height:230" coordorigin="8598,4282" coordsize="1784,230" path="m10382,4512l10382,4282,8598,4282,8598,4512,10382,4512xe" filled="t" fillcolor="#FFD966" stroked="f">
              <v:path arrowok="t"/>
              <v:fill/>
            </v:shape>
            <v:shape style="position:absolute;left:1426;top:4277;width:802;height:0" coordorigin="1426,4277" coordsize="802,0" path="m1426,4277l2228,4277e" filled="f" stroked="t" strokeweight="0.58pt" strokecolor="#000000">
              <v:path arrowok="t"/>
            </v:shape>
            <v:shape style="position:absolute;left:2237;top:4277;width:3836;height:0" coordorigin="2237,4277" coordsize="3836,0" path="m2237,4277l6073,4277e" filled="f" stroked="t" strokeweight="0.58pt" strokecolor="#000000">
              <v:path arrowok="t"/>
            </v:shape>
            <v:shape style="position:absolute;left:6083;top:4277;width:956;height:0" coordorigin="6083,4277" coordsize="956,0" path="m6083,4277l7038,4277e" filled="f" stroked="t" strokeweight="0.58pt" strokecolor="#000000">
              <v:path arrowok="t"/>
            </v:shape>
            <v:shape style="position:absolute;left:7048;top:4277;width:1435;height:0" coordorigin="7048,4277" coordsize="1435,0" path="m7048,4277l8483,4277e" filled="f" stroked="t" strokeweight="0.58pt" strokecolor="#000000">
              <v:path arrowok="t"/>
            </v:shape>
            <v:shape style="position:absolute;left:8493;top:4277;width:1992;height:0" coordorigin="8493,4277" coordsize="1992,0" path="m8493,4277l10485,4277e" filled="f" stroked="t" strokeweight="0.58pt" strokecolor="#000000">
              <v:path arrowok="t"/>
            </v:shape>
            <v:shape style="position:absolute;left:7048;top:4716;width:1438;height:252" coordorigin="7048,4716" coordsize="1438,252" path="m7048,4968l8485,4968,8485,4716,7048,4716,7048,4968xe" filled="t" fillcolor="#BEBEBE" stroked="f">
              <v:path arrowok="t"/>
              <v:fill/>
            </v:shape>
            <v:shape style="position:absolute;left:7151;top:4717;width:1231;height:230" coordorigin="7151,4717" coordsize="1231,230" path="m8382,4947l8382,4717,7151,4717,7151,4947,8382,4947xe" filled="t" fillcolor="#BEBEBE" stroked="f">
              <v:path arrowok="t"/>
              <v:fill/>
            </v:shape>
            <v:shape style="position:absolute;left:1426;top:4712;width:802;height:0" coordorigin="1426,4712" coordsize="802,0" path="m1426,4712l2228,4712e" filled="f" stroked="t" strokeweight="0.58pt" strokecolor="#000000">
              <v:path arrowok="t"/>
            </v:shape>
            <v:shape style="position:absolute;left:2237;top:4712;width:3836;height:0" coordorigin="2237,4712" coordsize="3836,0" path="m2237,4712l6073,4712e" filled="f" stroked="t" strokeweight="0.58pt" strokecolor="#000000">
              <v:path arrowok="t"/>
            </v:shape>
            <v:shape style="position:absolute;left:6083;top:4712;width:956;height:0" coordorigin="6083,4712" coordsize="956,0" path="m6083,4712l7038,4712e" filled="f" stroked="t" strokeweight="0.58pt" strokecolor="#000000">
              <v:path arrowok="t"/>
            </v:shape>
            <v:shape style="position:absolute;left:7048;top:4712;width:1435;height:0" coordorigin="7048,4712" coordsize="1435,0" path="m7048,4712l8483,4712e" filled="f" stroked="t" strokeweight="0.58pt" strokecolor="#000000">
              <v:path arrowok="t"/>
            </v:shape>
            <v:shape style="position:absolute;left:8493;top:4712;width:1992;height:0" coordorigin="8493,4712" coordsize="1992,0" path="m8493,4712l10485,4712e" filled="f" stroked="t" strokeweight="0.58pt" strokecolor="#000000">
              <v:path arrowok="t"/>
            </v:shape>
            <v:shape style="position:absolute;left:7048;top:4978;width:1438;height:252" coordorigin="7048,4978" coordsize="1438,252" path="m7048,5230l8485,5230,8485,4978,7048,4978,7048,5230xe" filled="t" fillcolor="#BEBEBE" stroked="f">
              <v:path arrowok="t"/>
              <v:fill/>
            </v:shape>
            <v:shape style="position:absolute;left:7151;top:4978;width:1231;height:230" coordorigin="7151,4978" coordsize="1231,230" path="m8382,5208l8382,4978,7151,4978,7151,5208,8382,5208xe" filled="t" fillcolor="#BEBEBE" stroked="f">
              <v:path arrowok="t"/>
              <v:fill/>
            </v:shape>
            <v:shape style="position:absolute;left:1426;top:4973;width:802;height:0" coordorigin="1426,4973" coordsize="802,0" path="m1426,4973l2228,4973e" filled="f" stroked="t" strokeweight="0.58001pt" strokecolor="#000000">
              <v:path arrowok="t"/>
            </v:shape>
            <v:shape style="position:absolute;left:2237;top:4973;width:3836;height:0" coordorigin="2237,4973" coordsize="3836,0" path="m2237,4973l6073,4973e" filled="f" stroked="t" strokeweight="0.58001pt" strokecolor="#000000">
              <v:path arrowok="t"/>
            </v:shape>
            <v:shape style="position:absolute;left:6083;top:4973;width:956;height:0" coordorigin="6083,4973" coordsize="956,0" path="m6083,4973l7038,4973e" filled="f" stroked="t" strokeweight="0.58001pt" strokecolor="#000000">
              <v:path arrowok="t"/>
            </v:shape>
            <v:shape style="position:absolute;left:7048;top:4973;width:1435;height:0" coordorigin="7048,4973" coordsize="1435,0" path="m7048,4973l8483,4973e" filled="f" stroked="t" strokeweight="0.58001pt" strokecolor="#000000">
              <v:path arrowok="t"/>
            </v:shape>
            <v:shape style="position:absolute;left:8493;top:4973;width:1992;height:0" coordorigin="8493,4973" coordsize="1992,0" path="m8493,4973l10485,4973e" filled="f" stroked="t" strokeweight="0.58001pt" strokecolor="#000000">
              <v:path arrowok="t"/>
            </v:shape>
            <v:shape style="position:absolute;left:7048;top:5240;width:1438;height:326" coordorigin="7048,5240" coordsize="1438,326" path="m7048,5566l8485,5566,8485,5240,7048,5240,7048,5566xe" filled="t" fillcolor="#BEBEBE" stroked="f">
              <v:path arrowok="t"/>
              <v:fill/>
            </v:shape>
            <v:shape style="position:absolute;left:7151;top:5240;width:1231;height:230" coordorigin="7151,5240" coordsize="1231,230" path="m8382,5470l8382,5240,7151,5240,7151,5470,8382,5470xe" filled="t" fillcolor="#BEBEBE" stroked="f">
              <v:path arrowok="t"/>
              <v:fill/>
            </v:shape>
            <v:shape style="position:absolute;left:1426;top:5235;width:802;height:0" coordorigin="1426,5235" coordsize="802,0" path="m1426,5235l2228,5235e" filled="f" stroked="t" strokeweight="0.58001pt" strokecolor="#000000">
              <v:path arrowok="t"/>
            </v:shape>
            <v:shape style="position:absolute;left:2237;top:5235;width:3836;height:0" coordorigin="2237,5235" coordsize="3836,0" path="m2237,5235l6073,5235e" filled="f" stroked="t" strokeweight="0.58001pt" strokecolor="#000000">
              <v:path arrowok="t"/>
            </v:shape>
            <v:shape style="position:absolute;left:6083;top:5235;width:956;height:0" coordorigin="6083,5235" coordsize="956,0" path="m6083,5235l7038,5235e" filled="f" stroked="t" strokeweight="0.58001pt" strokecolor="#000000">
              <v:path arrowok="t"/>
            </v:shape>
            <v:shape style="position:absolute;left:7048;top:5235;width:1435;height:0" coordorigin="7048,5235" coordsize="1435,0" path="m7048,5235l8483,5235e" filled="f" stroked="t" strokeweight="0.58001pt" strokecolor="#000000">
              <v:path arrowok="t"/>
            </v:shape>
            <v:shape style="position:absolute;left:8493;top:5235;width:1992;height:0" coordorigin="8493,5235" coordsize="1992,0" path="m8493,5235l10485,5235e" filled="f" stroked="t" strokeweight="0.58001pt" strokecolor="#000000">
              <v:path arrowok="t"/>
            </v:shape>
            <v:shape style="position:absolute;left:1426;top:5571;width:802;height:0" coordorigin="1426,5571" coordsize="802,0" path="m1426,5571l2228,5571e" filled="f" stroked="t" strokeweight="0.57998pt" strokecolor="#000000">
              <v:path arrowok="t"/>
            </v:shape>
            <v:shape style="position:absolute;left:2237;top:5571;width:3836;height:0" coordorigin="2237,5571" coordsize="3836,0" path="m2237,5571l6073,5571e" filled="f" stroked="t" strokeweight="0.57998pt" strokecolor="#000000">
              <v:path arrowok="t"/>
            </v:shape>
            <v:shape style="position:absolute;left:6083;top:5571;width:956;height:0" coordorigin="6083,5571" coordsize="956,0" path="m6083,5571l7038,5571e" filled="f" stroked="t" strokeweight="0.57998pt" strokecolor="#000000">
              <v:path arrowok="t"/>
            </v:shape>
            <v:shape style="position:absolute;left:7048;top:5571;width:1435;height:0" coordorigin="7048,5571" coordsize="1435,0" path="m7048,5571l8483,5571e" filled="f" stroked="t" strokeweight="0.57998pt" strokecolor="#000000">
              <v:path arrowok="t"/>
            </v:shape>
            <v:shape style="position:absolute;left:8493;top:5571;width:1992;height:0" coordorigin="8493,5571" coordsize="1992,0" path="m8493,5571l10485,5571e" filled="f" stroked="t" strokeweight="0.57998pt" strokecolor="#000000">
              <v:path arrowok="t"/>
            </v:shape>
            <v:shape style="position:absolute;left:7048;top:6047;width:1438;height:252" coordorigin="7048,6047" coordsize="1438,252" path="m7048,6299l8485,6299,8485,6047,7048,6047,7048,6299xe" filled="t" fillcolor="#BEBEBE" stroked="f">
              <v:path arrowok="t"/>
              <v:fill/>
            </v:shape>
            <v:shape style="position:absolute;left:7151;top:6047;width:1231;height:230" coordorigin="7151,6047" coordsize="1231,230" path="m7151,6277l8382,6277,8382,6047,7151,6047,7151,6277xe" filled="t" fillcolor="#BEBEBE" stroked="f">
              <v:path arrowok="t"/>
              <v:fill/>
            </v:shape>
            <v:shape style="position:absolute;left:1426;top:6042;width:802;height:0" coordorigin="1426,6042" coordsize="802,0" path="m1426,6042l2228,6042e" filled="f" stroked="t" strokeweight="0.58001pt" strokecolor="#000000">
              <v:path arrowok="t"/>
            </v:shape>
            <v:shape style="position:absolute;left:2237;top:6042;width:3836;height:0" coordorigin="2237,6042" coordsize="3836,0" path="m2237,6042l6073,6042e" filled="f" stroked="t" strokeweight="0.58001pt" strokecolor="#000000">
              <v:path arrowok="t"/>
            </v:shape>
            <v:shape style="position:absolute;left:6083;top:6042;width:956;height:0" coordorigin="6083,6042" coordsize="956,0" path="m6083,6042l7038,6042e" filled="f" stroked="t" strokeweight="0.58001pt" strokecolor="#000000">
              <v:path arrowok="t"/>
            </v:shape>
            <v:shape style="position:absolute;left:7048;top:6042;width:1435;height:0" coordorigin="7048,6042" coordsize="1435,0" path="m7048,6042l8483,6042e" filled="f" stroked="t" strokeweight="0.58001pt" strokecolor="#000000">
              <v:path arrowok="t"/>
            </v:shape>
            <v:shape style="position:absolute;left:8493;top:6042;width:1992;height:0" coordorigin="8493,6042" coordsize="1992,0" path="m8493,6042l10485,6042e" filled="f" stroked="t" strokeweight="0.58001pt" strokecolor="#000000">
              <v:path arrowok="t"/>
            </v:shape>
            <v:shape style="position:absolute;left:7048;top:6308;width:1438;height:252" coordorigin="7048,6308" coordsize="1438,252" path="m7048,6560l8485,6560,8485,6308,7048,6308,7048,6560xe" filled="t" fillcolor="#BEBEBE" stroked="f">
              <v:path arrowok="t"/>
              <v:fill/>
            </v:shape>
            <v:shape style="position:absolute;left:7151;top:6308;width:1231;height:230" coordorigin="7151,6308" coordsize="1231,230" path="m7151,6539l8382,6539,8382,6308,7151,6308,7151,6539xe" filled="t" fillcolor="#BEBEBE" stroked="f">
              <v:path arrowok="t"/>
              <v:fill/>
            </v:shape>
            <v:shape style="position:absolute;left:1426;top:6303;width:802;height:0" coordorigin="1426,6303" coordsize="802,0" path="m1426,6303l2228,6303e" filled="f" stroked="t" strokeweight="0.57998pt" strokecolor="#000000">
              <v:path arrowok="t"/>
            </v:shape>
            <v:shape style="position:absolute;left:2237;top:6303;width:3836;height:0" coordorigin="2237,6303" coordsize="3836,0" path="m2237,6303l6073,6303e" filled="f" stroked="t" strokeweight="0.57998pt" strokecolor="#000000">
              <v:path arrowok="t"/>
            </v:shape>
            <v:shape style="position:absolute;left:6083;top:6303;width:956;height:0" coordorigin="6083,6303" coordsize="956,0" path="m6083,6303l7038,6303e" filled="f" stroked="t" strokeweight="0.57998pt" strokecolor="#000000">
              <v:path arrowok="t"/>
            </v:shape>
            <v:shape style="position:absolute;left:7048;top:6303;width:1435;height:0" coordorigin="7048,6303" coordsize="1435,0" path="m7048,6303l8483,6303e" filled="f" stroked="t" strokeweight="0.57998pt" strokecolor="#000000">
              <v:path arrowok="t"/>
            </v:shape>
            <v:shape style="position:absolute;left:8493;top:6303;width:1992;height:0" coordorigin="8493,6303" coordsize="1992,0" path="m8493,6303l10485,6303e" filled="f" stroked="t" strokeweight="0.57998pt" strokecolor="#000000">
              <v:path arrowok="t"/>
            </v:shape>
            <v:shape style="position:absolute;left:7048;top:6570;width:1438;height:252" coordorigin="7048,6570" coordsize="1438,252" path="m7048,6822l8485,6822,8485,6570,7048,6570,7048,6822xe" filled="t" fillcolor="#BEBEBE" stroked="f">
              <v:path arrowok="t"/>
              <v:fill/>
            </v:shape>
            <v:shape style="position:absolute;left:7151;top:6570;width:1231;height:230" coordorigin="7151,6570" coordsize="1231,230" path="m8382,6800l8382,6570,7151,6570,7151,6800,8382,6800xe" filled="t" fillcolor="#BEBEBE" stroked="f">
              <v:path arrowok="t"/>
              <v:fill/>
            </v:shape>
            <v:shape style="position:absolute;left:1426;top:6565;width:802;height:0" coordorigin="1426,6565" coordsize="802,0" path="m1426,6565l2228,6565e" filled="f" stroked="t" strokeweight="0.58001pt" strokecolor="#000000">
              <v:path arrowok="t"/>
            </v:shape>
            <v:shape style="position:absolute;left:2237;top:6565;width:3836;height:0" coordorigin="2237,6565" coordsize="3836,0" path="m2237,6565l6073,6565e" filled="f" stroked="t" strokeweight="0.58001pt" strokecolor="#000000">
              <v:path arrowok="t"/>
            </v:shape>
            <v:shape style="position:absolute;left:6083;top:6565;width:956;height:0" coordorigin="6083,6565" coordsize="956,0" path="m6083,6565l7038,6565e" filled="f" stroked="t" strokeweight="0.58001pt" strokecolor="#000000">
              <v:path arrowok="t"/>
            </v:shape>
            <v:shape style="position:absolute;left:7048;top:6565;width:1435;height:0" coordorigin="7048,6565" coordsize="1435,0" path="m7048,6565l8483,6565e" filled="f" stroked="t" strokeweight="0.58001pt" strokecolor="#000000">
              <v:path arrowok="t"/>
            </v:shape>
            <v:shape style="position:absolute;left:8493;top:6565;width:1992;height:0" coordorigin="8493,6565" coordsize="1992,0" path="m8493,6565l10485,6565e" filled="f" stroked="t" strokeweight="0.58001pt" strokecolor="#000000">
              <v:path arrowok="t"/>
            </v:shape>
            <v:shape style="position:absolute;left:7048;top:6831;width:1438;height:252" coordorigin="7048,6831" coordsize="1438,252" path="m7048,7083l8485,7083,8485,6831,7048,6831,7048,7083xe" filled="t" fillcolor="#BEBEBE" stroked="f">
              <v:path arrowok="t"/>
              <v:fill/>
            </v:shape>
            <v:shape style="position:absolute;left:7151;top:6831;width:1231;height:230" coordorigin="7151,6831" coordsize="1231,230" path="m7151,7062l8382,7062,8382,6831,7151,6831,7151,7062xe" filled="t" fillcolor="#BEBEBE" stroked="f">
              <v:path arrowok="t"/>
              <v:fill/>
            </v:shape>
            <v:shape style="position:absolute;left:1426;top:6827;width:802;height:0" coordorigin="1426,6827" coordsize="802,0" path="m1426,6827l2228,6827e" filled="f" stroked="t" strokeweight="0.57998pt" strokecolor="#000000">
              <v:path arrowok="t"/>
            </v:shape>
            <v:shape style="position:absolute;left:2237;top:6827;width:3836;height:0" coordorigin="2237,6827" coordsize="3836,0" path="m2237,6827l6073,6827e" filled="f" stroked="t" strokeweight="0.57998pt" strokecolor="#000000">
              <v:path arrowok="t"/>
            </v:shape>
            <v:shape style="position:absolute;left:6083;top:6827;width:956;height:0" coordorigin="6083,6827" coordsize="956,0" path="m6083,6827l7038,6827e" filled="f" stroked="t" strokeweight="0.57998pt" strokecolor="#000000">
              <v:path arrowok="t"/>
            </v:shape>
            <v:shape style="position:absolute;left:7048;top:6827;width:1435;height:0" coordorigin="7048,6827" coordsize="1435,0" path="m7048,6827l8483,6827e" filled="f" stroked="t" strokeweight="0.57998pt" strokecolor="#000000">
              <v:path arrowok="t"/>
            </v:shape>
            <v:shape style="position:absolute;left:8493;top:6827;width:1992;height:0" coordorigin="8493,6827" coordsize="1992,0" path="m8493,6827l10485,6827e" filled="f" stroked="t" strokeweight="0.57998pt" strokecolor="#000000">
              <v:path arrowok="t"/>
            </v:shape>
            <v:shape style="position:absolute;left:1428;top:7093;width:799;height:386" coordorigin="1428,7093" coordsize="799,386" path="m1428,7479l2228,7479,2228,7093,1428,7093,1428,7479xe" filled="t" fillcolor="#FFD966" stroked="f">
              <v:path arrowok="t"/>
              <v:fill/>
            </v:shape>
            <v:shape style="position:absolute;left:1532;top:7093;width:593;height:230" coordorigin="1532,7093" coordsize="593,230" path="m1532,7323l2124,7323,2124,7093,1532,7093,1532,7323xe" filled="t" fillcolor="#FFD966" stroked="f">
              <v:path arrowok="t"/>
              <v:fill/>
            </v:shape>
            <v:shape style="position:absolute;left:2237;top:7093;width:3836;height:386" coordorigin="2237,7093" coordsize="3836,386" path="m2237,7479l6073,7479,6073,7093,2237,7093,2237,7479xe" filled="t" fillcolor="#FFD966" stroked="f">
              <v:path arrowok="t"/>
              <v:fill/>
            </v:shape>
            <v:shape style="position:absolute;left:2340;top:7093;width:3632;height:230" coordorigin="2340,7093" coordsize="3632,230" path="m2340,7323l5972,7323,5972,7093,2340,7093,2340,7323xe" filled="t" fillcolor="#FFD966" stroked="f">
              <v:path arrowok="t"/>
              <v:fill/>
            </v:shape>
            <v:shape style="position:absolute;left:6085;top:7093;width:953;height:386" coordorigin="6085,7093" coordsize="953,386" path="m6085,7479l7038,7479,7038,7093,6085,7093,6085,7479xe" filled="t" fillcolor="#FFD966" stroked="f">
              <v:path arrowok="t"/>
              <v:fill/>
            </v:shape>
            <v:shape style="position:absolute;left:6188;top:7093;width:747;height:230" coordorigin="6188,7093" coordsize="747,230" path="m6188,7323l6935,7323,6935,7093,6188,7093,6188,7323xe" filled="t" fillcolor="#FFD966" stroked="f">
              <v:path arrowok="t"/>
              <v:fill/>
            </v:shape>
            <v:shape style="position:absolute;left:7048;top:7093;width:1438;height:386" coordorigin="7048,7093" coordsize="1438,386" path="m7048,7479l8485,7479,8485,7093,7048,7093,7048,7479xe" filled="t" fillcolor="#FFD966" stroked="f">
              <v:path arrowok="t"/>
              <v:fill/>
            </v:shape>
            <v:shape style="position:absolute;left:7151;top:7093;width:1231;height:230" coordorigin="7151,7093" coordsize="1231,230" path="m7151,7323l8382,7323,8382,7093,7151,7093,7151,7323xe" filled="t" fillcolor="#FFD966" stroked="f">
              <v:path arrowok="t"/>
              <v:fill/>
            </v:shape>
            <v:shape style="position:absolute;left:8495;top:7093;width:1990;height:386" coordorigin="8495,7093" coordsize="1990,386" path="m8495,7479l10485,7479,10485,7093,8495,7093,8495,7479xe" filled="t" fillcolor="#FFD966" stroked="f">
              <v:path arrowok="t"/>
              <v:fill/>
            </v:shape>
            <v:shape style="position:absolute;left:8598;top:7093;width:1784;height:230" coordorigin="8598,7093" coordsize="1784,230" path="m8598,7323l10382,7323,10382,7093,8598,7093,8598,7323xe" filled="t" fillcolor="#FFD966" stroked="f">
              <v:path arrowok="t"/>
              <v:fill/>
            </v:shape>
            <v:shape style="position:absolute;left:1426;top:7088;width:802;height:0" coordorigin="1426,7088" coordsize="802,0" path="m1426,7088l2228,7088e" filled="f" stroked="t" strokeweight="0.58001pt" strokecolor="#000000">
              <v:path arrowok="t"/>
            </v:shape>
            <v:shape style="position:absolute;left:2237;top:7088;width:3836;height:0" coordorigin="2237,7088" coordsize="3836,0" path="m2237,7088l6073,7088e" filled="f" stroked="t" strokeweight="0.58001pt" strokecolor="#000000">
              <v:path arrowok="t"/>
            </v:shape>
            <v:shape style="position:absolute;left:6083;top:7088;width:956;height:0" coordorigin="6083,7088" coordsize="956,0" path="m6083,7088l7038,7088e" filled="f" stroked="t" strokeweight="0.58001pt" strokecolor="#000000">
              <v:path arrowok="t"/>
            </v:shape>
            <v:shape style="position:absolute;left:7048;top:7088;width:1435;height:0" coordorigin="7048,7088" coordsize="1435,0" path="m7048,7088l8483,7088e" filled="f" stroked="t" strokeweight="0.58001pt" strokecolor="#000000">
              <v:path arrowok="t"/>
            </v:shape>
            <v:shape style="position:absolute;left:8493;top:7088;width:1992;height:0" coordorigin="8493,7088" coordsize="1992,0" path="m8493,7088l10485,7088e" filled="f" stroked="t" strokeweight="0.58001pt" strokecolor="#000000">
              <v:path arrowok="t"/>
            </v:shape>
            <v:shape style="position:absolute;left:8382;top:7489;width:103;height:230" coordorigin="8382,7489" coordsize="103,230" path="m8382,7719l8485,7719,8485,7489,8382,7489,8382,7719xe" filled="t" fillcolor="#BEBEBE" stroked="f">
              <v:path arrowok="t"/>
              <v:fill/>
            </v:shape>
            <v:shape style="position:absolute;left:7048;top:7489;width:103;height:230" coordorigin="7048,7489" coordsize="103,230" path="m7048,7719l7151,7719,7151,7489,7048,7489,7048,7719xe" filled="t" fillcolor="#BEBEBE" stroked="f">
              <v:path arrowok="t"/>
              <v:fill/>
            </v:shape>
            <v:shape style="position:absolute;left:7151;top:7489;width:1231;height:230" coordorigin="7151,7489" coordsize="1231,230" path="m7151,7719l8382,7719,8382,7489,7151,7489,7151,7719xe" filled="t" fillcolor="#BEBEBE" stroked="f">
              <v:path arrowok="t"/>
              <v:fill/>
            </v:shape>
            <v:shape style="position:absolute;left:1426;top:7484;width:802;height:0" coordorigin="1426,7484" coordsize="802,0" path="m1426,7484l2228,7484e" filled="f" stroked="t" strokeweight="0.57998pt" strokecolor="#000000">
              <v:path arrowok="t"/>
            </v:shape>
            <v:shape style="position:absolute;left:2237;top:7484;width:3836;height:0" coordorigin="2237,7484" coordsize="3836,0" path="m2237,7484l6073,7484e" filled="f" stroked="t" strokeweight="0.57998pt" strokecolor="#000000">
              <v:path arrowok="t"/>
            </v:shape>
            <v:shape style="position:absolute;left:6083;top:7484;width:956;height:0" coordorigin="6083,7484" coordsize="956,0" path="m6083,7484l7038,7484e" filled="f" stroked="t" strokeweight="0.57998pt" strokecolor="#000000">
              <v:path arrowok="t"/>
            </v:shape>
            <v:shape style="position:absolute;left:7048;top:7484;width:1435;height:0" coordorigin="7048,7484" coordsize="1435,0" path="m7048,7484l8483,7484e" filled="f" stroked="t" strokeweight="0.57998pt" strokecolor="#000000">
              <v:path arrowok="t"/>
            </v:shape>
            <v:shape style="position:absolute;left:8493;top:7484;width:1992;height:0" coordorigin="8493,7484" coordsize="1992,0" path="m8493,7484l10485,7484e" filled="f" stroked="t" strokeweight="0.57998pt" strokecolor="#000000">
              <v:path arrowok="t"/>
            </v:shape>
            <v:shape style="position:absolute;left:8382;top:7729;width:103;height:230" coordorigin="8382,7729" coordsize="103,230" path="m8382,7959l8485,7959,8485,7729,8382,7729,8382,7959xe" filled="t" fillcolor="#BEBEBE" stroked="f">
              <v:path arrowok="t"/>
              <v:fill/>
            </v:shape>
            <v:shape style="position:absolute;left:7048;top:7729;width:103;height:230" coordorigin="7048,7729" coordsize="103,230" path="m7048,7959l7151,7959,7151,7729,7048,7729,7048,7959xe" filled="t" fillcolor="#BEBEBE" stroked="f">
              <v:path arrowok="t"/>
              <v:fill/>
            </v:shape>
            <v:shape style="position:absolute;left:7151;top:7729;width:1231;height:230" coordorigin="7151,7729" coordsize="1231,230" path="m7151,7959l8382,7959,8382,7729,7151,7729,7151,7959xe" filled="t" fillcolor="#BEBEBE" stroked="f">
              <v:path arrowok="t"/>
              <v:fill/>
            </v:shape>
            <v:shape style="position:absolute;left:1426;top:7724;width:802;height:0" coordorigin="1426,7724" coordsize="802,0" path="m1426,7724l2228,7724e" filled="f" stroked="t" strokeweight="0.57998pt" strokecolor="#000000">
              <v:path arrowok="t"/>
            </v:shape>
            <v:shape style="position:absolute;left:2237;top:7724;width:3836;height:0" coordorigin="2237,7724" coordsize="3836,0" path="m2237,7724l6073,7724e" filled="f" stroked="t" strokeweight="0.57998pt" strokecolor="#000000">
              <v:path arrowok="t"/>
            </v:shape>
            <v:shape style="position:absolute;left:6083;top:7724;width:956;height:0" coordorigin="6083,7724" coordsize="956,0" path="m6083,7724l7038,7724e" filled="f" stroked="t" strokeweight="0.57998pt" strokecolor="#000000">
              <v:path arrowok="t"/>
            </v:shape>
            <v:shape style="position:absolute;left:7048;top:7724;width:1435;height:0" coordorigin="7048,7724" coordsize="1435,0" path="m7048,7724l8483,7724e" filled="f" stroked="t" strokeweight="0.57998pt" strokecolor="#000000">
              <v:path arrowok="t"/>
            </v:shape>
            <v:shape style="position:absolute;left:8493;top:7724;width:1992;height:0" coordorigin="8493,7724" coordsize="1992,0" path="m8493,7724l10485,7724e" filled="f" stroked="t" strokeweight="0.57998pt" strokecolor="#000000">
              <v:path arrowok="t"/>
            </v:shape>
            <v:shape style="position:absolute;left:8382;top:7969;width:103;height:230" coordorigin="8382,7969" coordsize="103,230" path="m8382,8199l8485,8199,8485,7969,8382,7969,8382,8199xe" filled="t" fillcolor="#BEBEBE" stroked="f">
              <v:path arrowok="t"/>
              <v:fill/>
            </v:shape>
            <v:shape style="position:absolute;left:7048;top:7969;width:103;height:230" coordorigin="7048,7969" coordsize="103,230" path="m7048,8199l7151,8199,7151,7969,7048,7969,7048,8199xe" filled="t" fillcolor="#BEBEBE" stroked="f">
              <v:path arrowok="t"/>
              <v:fill/>
            </v:shape>
            <v:shape style="position:absolute;left:7151;top:7969;width:1231;height:230" coordorigin="7151,7969" coordsize="1231,230" path="m7151,8199l8382,8199,8382,7969,7151,7969,7151,8199xe" filled="t" fillcolor="#BEBEBE" stroked="f">
              <v:path arrowok="t"/>
              <v:fill/>
            </v:shape>
            <v:shape style="position:absolute;left:1426;top:7964;width:802;height:0" coordorigin="1426,7964" coordsize="802,0" path="m1426,7964l2228,7964e" filled="f" stroked="t" strokeweight="0.57998pt" strokecolor="#000000">
              <v:path arrowok="t"/>
            </v:shape>
            <v:shape style="position:absolute;left:2237;top:7964;width:3836;height:0" coordorigin="2237,7964" coordsize="3836,0" path="m2237,7964l6073,7964e" filled="f" stroked="t" strokeweight="0.57998pt" strokecolor="#000000">
              <v:path arrowok="t"/>
            </v:shape>
            <v:shape style="position:absolute;left:6083;top:7964;width:956;height:0" coordorigin="6083,7964" coordsize="956,0" path="m6083,7964l7038,7964e" filled="f" stroked="t" strokeweight="0.57998pt" strokecolor="#000000">
              <v:path arrowok="t"/>
            </v:shape>
            <v:shape style="position:absolute;left:7048;top:7964;width:1435;height:0" coordorigin="7048,7964" coordsize="1435,0" path="m7048,7964l8483,7964e" filled="f" stroked="t" strokeweight="0.57998pt" strokecolor="#000000">
              <v:path arrowok="t"/>
            </v:shape>
            <v:shape style="position:absolute;left:8493;top:7964;width:1992;height:0" coordorigin="8493,7964" coordsize="1992,0" path="m8493,7964l10485,7964e" filled="f" stroked="t" strokeweight="0.57998pt" strokecolor="#000000">
              <v:path arrowok="t"/>
            </v:shape>
            <v:shape style="position:absolute;left:8382;top:8209;width:103;height:230" coordorigin="8382,8209" coordsize="103,230" path="m8382,8439l8485,8439,8485,8209,8382,8209,8382,8439xe" filled="t" fillcolor="#BEBEBE" stroked="f">
              <v:path arrowok="t"/>
              <v:fill/>
            </v:shape>
            <v:shape style="position:absolute;left:7048;top:8209;width:103;height:230" coordorigin="7048,8209" coordsize="103,230" path="m7048,8439l7151,8439,7151,8209,7048,8209,7048,8439xe" filled="t" fillcolor="#BEBEBE" stroked="f">
              <v:path arrowok="t"/>
              <v:fill/>
            </v:shape>
            <v:shape style="position:absolute;left:7151;top:8209;width:1231;height:230" coordorigin="7151,8209" coordsize="1231,230" path="m7151,8439l8382,8439,8382,8209,7151,8209,7151,8439xe" filled="t" fillcolor="#BEBEBE" stroked="f">
              <v:path arrowok="t"/>
              <v:fill/>
            </v:shape>
            <v:shape style="position:absolute;left:1426;top:8204;width:802;height:0" coordorigin="1426,8204" coordsize="802,0" path="m1426,8204l2228,8204e" filled="f" stroked="t" strokeweight="0.57998pt" strokecolor="#000000">
              <v:path arrowok="t"/>
            </v:shape>
            <v:shape style="position:absolute;left:2237;top:8204;width:3836;height:0" coordorigin="2237,8204" coordsize="3836,0" path="m2237,8204l6073,8204e" filled="f" stroked="t" strokeweight="0.57998pt" strokecolor="#000000">
              <v:path arrowok="t"/>
            </v:shape>
            <v:shape style="position:absolute;left:6083;top:8204;width:956;height:0" coordorigin="6083,8204" coordsize="956,0" path="m6083,8204l7038,8204e" filled="f" stroked="t" strokeweight="0.57998pt" strokecolor="#000000">
              <v:path arrowok="t"/>
            </v:shape>
            <v:shape style="position:absolute;left:7048;top:8204;width:1435;height:0" coordorigin="7048,8204" coordsize="1435,0" path="m7048,8204l8483,8204e" filled="f" stroked="t" strokeweight="0.57998pt" strokecolor="#000000">
              <v:path arrowok="t"/>
            </v:shape>
            <v:shape style="position:absolute;left:8493;top:8204;width:1992;height:0" coordorigin="8493,8204" coordsize="1992,0" path="m8493,8204l10485,8204e" filled="f" stroked="t" strokeweight="0.57998pt" strokecolor="#000000">
              <v:path arrowok="t"/>
            </v:shape>
            <v:shape style="position:absolute;left:8382;top:8449;width:103;height:230" coordorigin="8382,8449" coordsize="103,230" path="m8382,8679l8485,8679,8485,8449,8382,8449,8382,8679xe" filled="t" fillcolor="#BEBEBE" stroked="f">
              <v:path arrowok="t"/>
              <v:fill/>
            </v:shape>
            <v:shape style="position:absolute;left:7048;top:8449;width:103;height:230" coordorigin="7048,8449" coordsize="103,230" path="m7048,8679l7151,8679,7151,8449,7048,8449,7048,8679xe" filled="t" fillcolor="#BEBEBE" stroked="f">
              <v:path arrowok="t"/>
              <v:fill/>
            </v:shape>
            <v:shape style="position:absolute;left:7151;top:8449;width:1231;height:230" coordorigin="7151,8449" coordsize="1231,230" path="m7151,8679l8382,8679,8382,8449,7151,8449,7151,8679xe" filled="t" fillcolor="#BEBEBE" stroked="f">
              <v:path arrowok="t"/>
              <v:fill/>
            </v:shape>
            <v:shape style="position:absolute;left:1426;top:8444;width:802;height:0" coordorigin="1426,8444" coordsize="802,0" path="m1426,8444l2228,8444e" filled="f" stroked="t" strokeweight="0.57998pt" strokecolor="#000000">
              <v:path arrowok="t"/>
            </v:shape>
            <v:shape style="position:absolute;left:2237;top:8444;width:3836;height:0" coordorigin="2237,8444" coordsize="3836,0" path="m2237,8444l6073,8444e" filled="f" stroked="t" strokeweight="0.57998pt" strokecolor="#000000">
              <v:path arrowok="t"/>
            </v:shape>
            <v:shape style="position:absolute;left:6083;top:8444;width:956;height:0" coordorigin="6083,8444" coordsize="956,0" path="m6083,8444l7038,8444e" filled="f" stroked="t" strokeweight="0.57998pt" strokecolor="#000000">
              <v:path arrowok="t"/>
            </v:shape>
            <v:shape style="position:absolute;left:7048;top:8444;width:1435;height:0" coordorigin="7048,8444" coordsize="1435,0" path="m7048,8444l8483,8444e" filled="f" stroked="t" strokeweight="0.57998pt" strokecolor="#000000">
              <v:path arrowok="t"/>
            </v:shape>
            <v:shape style="position:absolute;left:8493;top:8444;width:1992;height:0" coordorigin="8493,8444" coordsize="1992,0" path="m8493,8444l10485,8444e" filled="f" stroked="t" strokeweight="0.57998pt" strokecolor="#000000">
              <v:path arrowok="t"/>
            </v:shape>
            <v:shape style="position:absolute;left:8382;top:8689;width:103;height:230" coordorigin="8382,8689" coordsize="103,230" path="m8382,8919l8485,8919,8485,8689,8382,8689,8382,8919xe" filled="t" fillcolor="#BEBEBE" stroked="f">
              <v:path arrowok="t"/>
              <v:fill/>
            </v:shape>
            <v:shape style="position:absolute;left:7048;top:8689;width:103;height:230" coordorigin="7048,8689" coordsize="103,230" path="m7048,8919l7151,8919,7151,8689,7048,8689,7048,8919xe" filled="t" fillcolor="#BEBEBE" stroked="f">
              <v:path arrowok="t"/>
              <v:fill/>
            </v:shape>
            <v:shape style="position:absolute;left:7151;top:8689;width:1231;height:230" coordorigin="7151,8689" coordsize="1231,230" path="m7151,8919l8382,8919,8382,8689,7151,8689,7151,8919xe" filled="t" fillcolor="#BEBEBE" stroked="f">
              <v:path arrowok="t"/>
              <v:fill/>
            </v:shape>
            <v:shape style="position:absolute;left:1426;top:8684;width:802;height:0" coordorigin="1426,8684" coordsize="802,0" path="m1426,8684l2228,8684e" filled="f" stroked="t" strokeweight="0.57998pt" strokecolor="#000000">
              <v:path arrowok="t"/>
            </v:shape>
            <v:shape style="position:absolute;left:2237;top:8684;width:3836;height:0" coordorigin="2237,8684" coordsize="3836,0" path="m2237,8684l6073,8684e" filled="f" stroked="t" strokeweight="0.57998pt" strokecolor="#000000">
              <v:path arrowok="t"/>
            </v:shape>
            <v:shape style="position:absolute;left:6083;top:8684;width:956;height:0" coordorigin="6083,8684" coordsize="956,0" path="m6083,8684l7038,8684e" filled="f" stroked="t" strokeweight="0.57998pt" strokecolor="#000000">
              <v:path arrowok="t"/>
            </v:shape>
            <v:shape style="position:absolute;left:7048;top:8684;width:1435;height:0" coordorigin="7048,8684" coordsize="1435,0" path="m7048,8684l8483,8684e" filled="f" stroked="t" strokeweight="0.57998pt" strokecolor="#000000">
              <v:path arrowok="t"/>
            </v:shape>
            <v:shape style="position:absolute;left:8493;top:8684;width:1992;height:0" coordorigin="8493,8684" coordsize="1992,0" path="m8493,8684l10485,8684e" filled="f" stroked="t" strokeweight="0.57998pt" strokecolor="#000000">
              <v:path arrowok="t"/>
            </v:shape>
            <v:shape style="position:absolute;left:6935;top:8929;width:103;height:230" coordorigin="6935,8929" coordsize="103,230" path="m6935,9159l7038,9159,7038,8929,6935,8929,6935,9159xe" filled="t" fillcolor="#BEBEBE" stroked="f">
              <v:path arrowok="t"/>
              <v:fill/>
            </v:shape>
            <v:shape style="position:absolute;left:6085;top:8929;width:103;height:230" coordorigin="6085,8929" coordsize="103,230" path="m6085,9159l6188,9159,6188,8929,6085,8929,6085,9159xe" filled="t" fillcolor="#BEBEBE" stroked="f">
              <v:path arrowok="t"/>
              <v:fill/>
            </v:shape>
            <v:shape style="position:absolute;left:6188;top:8929;width:747;height:230" coordorigin="6188,8929" coordsize="747,230" path="m6188,9159l6935,9159,6935,8929,6188,8929,6188,9159xe" filled="t" fillcolor="#BEBEBE" stroked="f">
              <v:path arrowok="t"/>
              <v:fill/>
            </v:shape>
            <v:shape style="position:absolute;left:1426;top:8924;width:802;height:0" coordorigin="1426,8924" coordsize="802,0" path="m1426,8924l2228,8924e" filled="f" stroked="t" strokeweight="0.57998pt" strokecolor="#000000">
              <v:path arrowok="t"/>
            </v:shape>
            <v:shape style="position:absolute;left:2237;top:8924;width:3836;height:0" coordorigin="2237,8924" coordsize="3836,0" path="m2237,8924l6073,8924e" filled="f" stroked="t" strokeweight="0.57998pt" strokecolor="#000000">
              <v:path arrowok="t"/>
            </v:shape>
            <v:shape style="position:absolute;left:6083;top:8924;width:956;height:0" coordorigin="6083,8924" coordsize="956,0" path="m6083,8924l7038,8924e" filled="f" stroked="t" strokeweight="0.57998pt" strokecolor="#000000">
              <v:path arrowok="t"/>
            </v:shape>
            <v:shape style="position:absolute;left:7048;top:8924;width:1435;height:0" coordorigin="7048,8924" coordsize="1435,0" path="m7048,8924l8483,8924e" filled="f" stroked="t" strokeweight="0.57998pt" strokecolor="#000000">
              <v:path arrowok="t"/>
            </v:shape>
            <v:shape style="position:absolute;left:8493;top:8924;width:1992;height:0" coordorigin="8493,8924" coordsize="1992,0" path="m8493,8924l10485,8924e" filled="f" stroked="t" strokeweight="0.57998pt" strokecolor="#000000">
              <v:path arrowok="t"/>
            </v:shape>
            <v:shape style="position:absolute;left:1428;top:9169;width:799;height:401" coordorigin="1428,9169" coordsize="799,401" path="m1428,9570l2228,9570,2228,9169,1428,9169,1428,9570xe" filled="t" fillcolor="#FFD966" stroked="f">
              <v:path arrowok="t"/>
              <v:fill/>
            </v:shape>
            <v:shape style="position:absolute;left:1532;top:9169;width:593;height:230" coordorigin="1532,9169" coordsize="593,230" path="m1532,9399l2124,9399,2124,9169,1532,9169,1532,9399xe" filled="t" fillcolor="#FFD966" stroked="f">
              <v:path arrowok="t"/>
              <v:fill/>
            </v:shape>
            <v:shape style="position:absolute;left:2237;top:9169;width:3836;height:401" coordorigin="2237,9169" coordsize="3836,401" path="m2237,9570l6073,9570,6073,9169,2237,9169,2237,9570xe" filled="t" fillcolor="#FFD966" stroked="f">
              <v:path arrowok="t"/>
              <v:fill/>
            </v:shape>
            <v:shape style="position:absolute;left:2340;top:9169;width:3632;height:230" coordorigin="2340,9169" coordsize="3632,230" path="m2340,9399l5972,9399,5972,9169,2340,9169,2340,9399xe" filled="t" fillcolor="#FFD966" stroked="f">
              <v:path arrowok="t"/>
              <v:fill/>
            </v:shape>
            <v:shape style="position:absolute;left:6085;top:9169;width:953;height:401" coordorigin="6085,9169" coordsize="953,401" path="m6085,9570l7038,9570,7038,9169,6085,9169,6085,9570xe" filled="t" fillcolor="#FFD966" stroked="f">
              <v:path arrowok="t"/>
              <v:fill/>
            </v:shape>
            <v:shape style="position:absolute;left:6188;top:9169;width:747;height:230" coordorigin="6188,9169" coordsize="747,230" path="m6188,9399l6935,9399,6935,9169,6188,9169,6188,9399xe" filled="t" fillcolor="#FFD966" stroked="f">
              <v:path arrowok="t"/>
              <v:fill/>
            </v:shape>
            <v:shape style="position:absolute;left:7048;top:9169;width:1438;height:401" coordorigin="7048,9169" coordsize="1438,401" path="m7048,9570l8485,9570,8485,9169,7048,9169,7048,9570xe" filled="t" fillcolor="#FFD966" stroked="f">
              <v:path arrowok="t"/>
              <v:fill/>
            </v:shape>
            <v:shape style="position:absolute;left:7151;top:9169;width:1231;height:230" coordorigin="7151,9169" coordsize="1231,230" path="m7151,9399l8382,9399,8382,9169,7151,9169,7151,9399xe" filled="t" fillcolor="#FFD966" stroked="f">
              <v:path arrowok="t"/>
              <v:fill/>
            </v:shape>
            <v:shape style="position:absolute;left:8495;top:9169;width:1990;height:401" coordorigin="8495,9169" coordsize="1990,401" path="m8495,9570l10485,9570,10485,9169,8495,9169,8495,9570xe" filled="t" fillcolor="#FFD966" stroked="f">
              <v:path arrowok="t"/>
              <v:fill/>
            </v:shape>
            <v:shape style="position:absolute;left:8598;top:9169;width:1784;height:230" coordorigin="8598,9169" coordsize="1784,230" path="m8598,9399l10382,9399,10382,9169,8598,9169,8598,9399xe" filled="t" fillcolor="#FFD966" stroked="f">
              <v:path arrowok="t"/>
              <v:fill/>
            </v:shape>
            <v:shape style="position:absolute;left:1426;top:9164;width:802;height:0" coordorigin="1426,9164" coordsize="802,0" path="m1426,9164l2228,9164e" filled="f" stroked="t" strokeweight="0.57998pt" strokecolor="#000000">
              <v:path arrowok="t"/>
            </v:shape>
            <v:shape style="position:absolute;left:2237;top:9164;width:3836;height:0" coordorigin="2237,9164" coordsize="3836,0" path="m2237,9164l6073,9164e" filled="f" stroked="t" strokeweight="0.57998pt" strokecolor="#000000">
              <v:path arrowok="t"/>
            </v:shape>
            <v:shape style="position:absolute;left:6083;top:9164;width:956;height:0" coordorigin="6083,9164" coordsize="956,0" path="m6083,9164l7038,9164e" filled="f" stroked="t" strokeweight="0.57998pt" strokecolor="#000000">
              <v:path arrowok="t"/>
            </v:shape>
            <v:shape style="position:absolute;left:7048;top:9164;width:1435;height:0" coordorigin="7048,9164" coordsize="1435,0" path="m7048,9164l8483,9164e" filled="f" stroked="t" strokeweight="0.57998pt" strokecolor="#000000">
              <v:path arrowok="t"/>
            </v:shape>
            <v:shape style="position:absolute;left:8493;top:9164;width:1992;height:0" coordorigin="8493,9164" coordsize="1992,0" path="m8493,9164l10485,9164e" filled="f" stroked="t" strokeweight="0.57998pt" strokecolor="#000000">
              <v:path arrowok="t"/>
            </v:shape>
            <v:shape style="position:absolute;left:8382;top:9580;width:103;height:230" coordorigin="8382,9580" coordsize="103,230" path="m8382,9810l8485,9810,8485,9580,8382,9580,8382,9810xe" filled="t" fillcolor="#D0CECE" stroked="f">
              <v:path arrowok="t"/>
              <v:fill/>
            </v:shape>
            <v:shape style="position:absolute;left:7048;top:9580;width:103;height:230" coordorigin="7048,9580" coordsize="103,230" path="m7048,9810l7151,9810,7151,9580,7048,9580,7048,9810xe" filled="t" fillcolor="#D0CECE" stroked="f">
              <v:path arrowok="t"/>
              <v:fill/>
            </v:shape>
            <v:shape style="position:absolute;left:7151;top:9580;width:1231;height:230" coordorigin="7151,9580" coordsize="1231,230" path="m8382,9810l8382,9580,7151,9580,7151,9810,8382,9810xe" filled="t" fillcolor="#D0CECE" stroked="f">
              <v:path arrowok="t"/>
              <v:fill/>
            </v:shape>
            <v:shape style="position:absolute;left:1426;top:9575;width:802;height:0" coordorigin="1426,9575" coordsize="802,0" path="m1426,9575l2228,9575e" filled="f" stroked="t" strokeweight="0.58001pt" strokecolor="#000000">
              <v:path arrowok="t"/>
            </v:shape>
            <v:shape style="position:absolute;left:2237;top:9575;width:3836;height:0" coordorigin="2237,9575" coordsize="3836,0" path="m2237,9575l6073,9575e" filled="f" stroked="t" strokeweight="0.58001pt" strokecolor="#000000">
              <v:path arrowok="t"/>
            </v:shape>
            <v:shape style="position:absolute;left:6083;top:9575;width:956;height:0" coordorigin="6083,9575" coordsize="956,0" path="m6083,9575l7038,9575e" filled="f" stroked="t" strokeweight="0.58001pt" strokecolor="#000000">
              <v:path arrowok="t"/>
            </v:shape>
            <v:shape style="position:absolute;left:7048;top:9575;width:1435;height:0" coordorigin="7048,9575" coordsize="1435,0" path="m7048,9575l8483,9575e" filled="f" stroked="t" strokeweight="0.58001pt" strokecolor="#000000">
              <v:path arrowok="t"/>
            </v:shape>
            <v:shape style="position:absolute;left:8493;top:9575;width:1992;height:0" coordorigin="8493,9575" coordsize="1992,0" path="m8493,9575l10485,9575e" filled="f" stroked="t" strokeweight="0.58001pt" strokecolor="#000000">
              <v:path arrowok="t"/>
            </v:shape>
            <v:shape style="position:absolute;left:8382;top:9820;width:103;height:230" coordorigin="8382,9820" coordsize="103,230" path="m8382,10050l8485,10050,8485,9820,8382,9820,8382,10050xe" filled="t" fillcolor="#D0CECE" stroked="f">
              <v:path arrowok="t"/>
              <v:fill/>
            </v:shape>
            <v:shape style="position:absolute;left:7048;top:9820;width:103;height:230" coordorigin="7048,9820" coordsize="103,230" path="m7048,10050l7151,10050,7151,9820,7048,9820,7048,10050xe" filled="t" fillcolor="#D0CECE" stroked="f">
              <v:path arrowok="t"/>
              <v:fill/>
            </v:shape>
            <v:shape style="position:absolute;left:7151;top:9820;width:1231;height:230" coordorigin="7151,9820" coordsize="1231,230" path="m8382,10050l8382,9820,7151,9820,7151,10050,8382,10050xe" filled="t" fillcolor="#D0CECE" stroked="f">
              <v:path arrowok="t"/>
              <v:fill/>
            </v:shape>
            <v:shape style="position:absolute;left:1426;top:9815;width:802;height:0" coordorigin="1426,9815" coordsize="802,0" path="m1426,9815l2228,9815e" filled="f" stroked="t" strokeweight="0.58001pt" strokecolor="#000000">
              <v:path arrowok="t"/>
            </v:shape>
            <v:shape style="position:absolute;left:2237;top:9815;width:3836;height:0" coordorigin="2237,9815" coordsize="3836,0" path="m2237,9815l6073,9815e" filled="f" stroked="t" strokeweight="0.58001pt" strokecolor="#000000">
              <v:path arrowok="t"/>
            </v:shape>
            <v:shape style="position:absolute;left:6083;top:9815;width:956;height:0" coordorigin="6083,9815" coordsize="956,0" path="m6083,9815l7038,9815e" filled="f" stroked="t" strokeweight="0.58001pt" strokecolor="#000000">
              <v:path arrowok="t"/>
            </v:shape>
            <v:shape style="position:absolute;left:7048;top:9815;width:1435;height:0" coordorigin="7048,9815" coordsize="1435,0" path="m7048,9815l8483,9815e" filled="f" stroked="t" strokeweight="0.58001pt" strokecolor="#000000">
              <v:path arrowok="t"/>
            </v:shape>
            <v:shape style="position:absolute;left:8493;top:9815;width:1992;height:0" coordorigin="8493,9815" coordsize="1992,0" path="m8493,9815l10485,9815e" filled="f" stroked="t" strokeweight="0.58001pt" strokecolor="#000000">
              <v:path arrowok="t"/>
            </v:shape>
            <v:shape style="position:absolute;left:8382;top:10060;width:103;height:230" coordorigin="8382,10060" coordsize="103,230" path="m8382,10290l8485,10290,8485,10060,8382,10060,8382,10290xe" filled="t" fillcolor="#D0CECE" stroked="f">
              <v:path arrowok="t"/>
              <v:fill/>
            </v:shape>
            <v:shape style="position:absolute;left:7048;top:10060;width:103;height:230" coordorigin="7048,10060" coordsize="103,230" path="m7048,10290l7151,10290,7151,10060,7048,10060,7048,10290xe" filled="t" fillcolor="#D0CECE" stroked="f">
              <v:path arrowok="t"/>
              <v:fill/>
            </v:shape>
            <v:shape style="position:absolute;left:7151;top:10060;width:1231;height:230" coordorigin="7151,10060" coordsize="1231,230" path="m8382,10290l8382,10060,7151,10060,7151,10290,8382,10290xe" filled="t" fillcolor="#D0CECE" stroked="f">
              <v:path arrowok="t"/>
              <v:fill/>
            </v:shape>
            <v:shape style="position:absolute;left:1426;top:10055;width:802;height:0" coordorigin="1426,10055" coordsize="802,0" path="m1426,10055l2228,10055e" filled="f" stroked="t" strokeweight="0.58001pt" strokecolor="#000000">
              <v:path arrowok="t"/>
            </v:shape>
            <v:shape style="position:absolute;left:2237;top:10055;width:3836;height:0" coordorigin="2237,10055" coordsize="3836,0" path="m2237,10055l6073,10055e" filled="f" stroked="t" strokeweight="0.58001pt" strokecolor="#000000">
              <v:path arrowok="t"/>
            </v:shape>
            <v:shape style="position:absolute;left:6083;top:10055;width:956;height:0" coordorigin="6083,10055" coordsize="956,0" path="m6083,10055l7038,10055e" filled="f" stroked="t" strokeweight="0.58001pt" strokecolor="#000000">
              <v:path arrowok="t"/>
            </v:shape>
            <v:shape style="position:absolute;left:7048;top:10055;width:1435;height:0" coordorigin="7048,10055" coordsize="1435,0" path="m7048,10055l8483,10055e" filled="f" stroked="t" strokeweight="0.58001pt" strokecolor="#000000">
              <v:path arrowok="t"/>
            </v:shape>
            <v:shape style="position:absolute;left:8493;top:10055;width:1992;height:0" coordorigin="8493,10055" coordsize="1992,0" path="m8493,10055l10485,10055e" filled="f" stroked="t" strokeweight="0.58001pt" strokecolor="#000000">
              <v:path arrowok="t"/>
            </v:shape>
            <v:shape style="position:absolute;left:8382;top:10300;width:103;height:230" coordorigin="8382,10300" coordsize="103,230" path="m8382,10530l8485,10530,8485,10300,8382,10300,8382,10530xe" filled="t" fillcolor="#D0CECE" stroked="f">
              <v:path arrowok="t"/>
              <v:fill/>
            </v:shape>
            <v:shape style="position:absolute;left:7048;top:10300;width:103;height:230" coordorigin="7048,10300" coordsize="103,230" path="m7048,10530l7151,10530,7151,10300,7048,10300,7048,10530xe" filled="t" fillcolor="#D0CECE" stroked="f">
              <v:path arrowok="t"/>
              <v:fill/>
            </v:shape>
            <v:shape style="position:absolute;left:7151;top:10300;width:1231;height:230" coordorigin="7151,10300" coordsize="1231,230" path="m8382,10530l8382,10300,7151,10300,7151,10530,8382,10530xe" filled="t" fillcolor="#D0CECE" stroked="f">
              <v:path arrowok="t"/>
              <v:fill/>
            </v:shape>
            <v:shape style="position:absolute;left:1426;top:10295;width:802;height:0" coordorigin="1426,10295" coordsize="802,0" path="m1426,10295l2228,10295e" filled="f" stroked="t" strokeweight="0.57998pt" strokecolor="#000000">
              <v:path arrowok="t"/>
            </v:shape>
            <v:shape style="position:absolute;left:2237;top:10295;width:3836;height:0" coordorigin="2237,10295" coordsize="3836,0" path="m2237,10295l6073,10295e" filled="f" stroked="t" strokeweight="0.57998pt" strokecolor="#000000">
              <v:path arrowok="t"/>
            </v:shape>
            <v:shape style="position:absolute;left:6083;top:10295;width:956;height:0" coordorigin="6083,10295" coordsize="956,0" path="m6083,10295l7038,10295e" filled="f" stroked="t" strokeweight="0.57998pt" strokecolor="#000000">
              <v:path arrowok="t"/>
            </v:shape>
            <v:shape style="position:absolute;left:7048;top:10295;width:1435;height:0" coordorigin="7048,10295" coordsize="1435,0" path="m7048,10295l8483,10295e" filled="f" stroked="t" strokeweight="0.57998pt" strokecolor="#000000">
              <v:path arrowok="t"/>
            </v:shape>
            <v:shape style="position:absolute;left:8493;top:10295;width:1992;height:0" coordorigin="8493,10295" coordsize="1992,0" path="m8493,10295l10485,10295e" filled="f" stroked="t" strokeweight="0.57998pt" strokecolor="#000000">
              <v:path arrowok="t"/>
            </v:shape>
            <v:shape style="position:absolute;left:8382;top:10540;width:103;height:230" coordorigin="8382,10540" coordsize="103,230" path="m8382,10770l8485,10770,8485,10540,8382,10540,8382,10770xe" filled="t" fillcolor="#BEBEBE" stroked="f">
              <v:path arrowok="t"/>
              <v:fill/>
            </v:shape>
            <v:shape style="position:absolute;left:7048;top:10540;width:103;height:230" coordorigin="7048,10540" coordsize="103,230" path="m7048,10770l7151,10770,7151,10540,7048,10540,7048,10770xe" filled="t" fillcolor="#BEBEBE" stroked="f">
              <v:path arrowok="t"/>
              <v:fill/>
            </v:shape>
            <v:shape style="position:absolute;left:7151;top:10540;width:1231;height:230" coordorigin="7151,10540" coordsize="1231,230" path="m8382,10770l8382,10540,7151,10540,7151,10770,8382,10770xe" filled="t" fillcolor="#BEBEBE" stroked="f">
              <v:path arrowok="t"/>
              <v:fill/>
            </v:shape>
            <v:shape style="position:absolute;left:1426;top:10535;width:802;height:0" coordorigin="1426,10535" coordsize="802,0" path="m1426,10535l2228,10535e" filled="f" stroked="t" strokeweight="0.57998pt" strokecolor="#000000">
              <v:path arrowok="t"/>
            </v:shape>
            <v:shape style="position:absolute;left:2237;top:10535;width:3836;height:0" coordorigin="2237,10535" coordsize="3836,0" path="m2237,10535l6073,10535e" filled="f" stroked="t" strokeweight="0.57998pt" strokecolor="#000000">
              <v:path arrowok="t"/>
            </v:shape>
            <v:shape style="position:absolute;left:6083;top:10535;width:956;height:0" coordorigin="6083,10535" coordsize="956,0" path="m6083,10535l7038,10535e" filled="f" stroked="t" strokeweight="0.57998pt" strokecolor="#000000">
              <v:path arrowok="t"/>
            </v:shape>
            <v:shape style="position:absolute;left:7048;top:10535;width:1435;height:0" coordorigin="7048,10535" coordsize="1435,0" path="m7048,10535l8483,10535e" filled="f" stroked="t" strokeweight="0.57998pt" strokecolor="#000000">
              <v:path arrowok="t"/>
            </v:shape>
            <v:shape style="position:absolute;left:8493;top:10535;width:1992;height:0" coordorigin="8493,10535" coordsize="1992,0" path="m8493,10535l10485,10535e" filled="f" stroked="t" strokeweight="0.57998pt" strokecolor="#000000">
              <v:path arrowok="t"/>
            </v:shape>
            <v:shape style="position:absolute;left:8382;top:10780;width:103;height:230" coordorigin="8382,10780" coordsize="103,230" path="m8382,11010l8485,11010,8485,10780,8382,10780,8382,11010xe" filled="t" fillcolor="#BEBEBE" stroked="f">
              <v:path arrowok="t"/>
              <v:fill/>
            </v:shape>
            <v:shape style="position:absolute;left:7048;top:10780;width:103;height:230" coordorigin="7048,10780" coordsize="103,230" path="m7048,11010l7151,11010,7151,10780,7048,10780,7048,11010xe" filled="t" fillcolor="#BEBEBE" stroked="f">
              <v:path arrowok="t"/>
              <v:fill/>
            </v:shape>
            <v:shape style="position:absolute;left:7151;top:10780;width:1231;height:230" coordorigin="7151,10780" coordsize="1231,230" path="m8382,11010l8382,10780,7151,10780,7151,11010,8382,11010xe" filled="t" fillcolor="#BEBEBE" stroked="f">
              <v:path arrowok="t"/>
              <v:fill/>
            </v:shape>
            <v:shape style="position:absolute;left:1426;top:10775;width:802;height:0" coordorigin="1426,10775" coordsize="802,0" path="m1426,10775l2228,10775e" filled="f" stroked="t" strokeweight="0.57998pt" strokecolor="#000000">
              <v:path arrowok="t"/>
            </v:shape>
            <v:shape style="position:absolute;left:2237;top:10775;width:3836;height:0" coordorigin="2237,10775" coordsize="3836,0" path="m2237,10775l6073,10775e" filled="f" stroked="t" strokeweight="0.57998pt" strokecolor="#000000">
              <v:path arrowok="t"/>
            </v:shape>
            <v:shape style="position:absolute;left:6083;top:10775;width:956;height:0" coordorigin="6083,10775" coordsize="956,0" path="m6083,10775l7038,10775e" filled="f" stroked="t" strokeweight="0.57998pt" strokecolor="#000000">
              <v:path arrowok="t"/>
            </v:shape>
            <v:shape style="position:absolute;left:7048;top:10775;width:1435;height:0" coordorigin="7048,10775" coordsize="1435,0" path="m7048,10775l8483,10775e" filled="f" stroked="t" strokeweight="0.57998pt" strokecolor="#000000">
              <v:path arrowok="t"/>
            </v:shape>
            <v:shape style="position:absolute;left:8493;top:10775;width:1992;height:0" coordorigin="8493,10775" coordsize="1992,0" path="m8493,10775l10485,10775e" filled="f" stroked="t" strokeweight="0.57998pt" strokecolor="#000000">
              <v:path arrowok="t"/>
            </v:shape>
            <v:shape style="position:absolute;left:6935;top:11020;width:103;height:230" coordorigin="6935,11020" coordsize="103,230" path="m6935,11250l7038,11250,7038,11020,6935,11020,6935,11250xe" filled="t" fillcolor="#BEBEBE" stroked="f">
              <v:path arrowok="t"/>
              <v:fill/>
            </v:shape>
            <v:shape style="position:absolute;left:6085;top:11020;width:103;height:230" coordorigin="6085,11020" coordsize="103,230" path="m6085,11250l6188,11250,6188,11020,6085,11020,6085,11250xe" filled="t" fillcolor="#BEBEBE" stroked="f">
              <v:path arrowok="t"/>
              <v:fill/>
            </v:shape>
            <v:shape style="position:absolute;left:6188;top:11020;width:747;height:230" coordorigin="6188,11020" coordsize="747,230" path="m6935,11250l6935,11020,6188,11020,6188,11250,6935,11250xe" filled="t" fillcolor="#BEBEBE" stroked="f">
              <v:path arrowok="t"/>
              <v:fill/>
            </v:shape>
            <v:shape style="position:absolute;left:1426;top:11015;width:802;height:0" coordorigin="1426,11015" coordsize="802,0" path="m1426,11015l2228,11015e" filled="f" stroked="t" strokeweight="0.57998pt" strokecolor="#000000">
              <v:path arrowok="t"/>
            </v:shape>
            <v:shape style="position:absolute;left:2237;top:11015;width:3836;height:0" coordorigin="2237,11015" coordsize="3836,0" path="m2237,11015l6073,11015e" filled="f" stroked="t" strokeweight="0.57998pt" strokecolor="#000000">
              <v:path arrowok="t"/>
            </v:shape>
            <v:shape style="position:absolute;left:6083;top:11015;width:956;height:0" coordorigin="6083,11015" coordsize="956,0" path="m6083,11015l7038,11015e" filled="f" stroked="t" strokeweight="0.57998pt" strokecolor="#000000">
              <v:path arrowok="t"/>
            </v:shape>
            <v:shape style="position:absolute;left:7048;top:11015;width:1435;height:0" coordorigin="7048,11015" coordsize="1435,0" path="m7048,11015l8483,11015e" filled="f" stroked="t" strokeweight="0.57998pt" strokecolor="#000000">
              <v:path arrowok="t"/>
            </v:shape>
            <v:shape style="position:absolute;left:8493;top:11015;width:1992;height:0" coordorigin="8493,11015" coordsize="1992,0" path="m8493,11015l10485,11015e" filled="f" stroked="t" strokeweight="0.57998pt" strokecolor="#000000">
              <v:path arrowok="t"/>
            </v:shape>
            <v:shape style="position:absolute;left:8382;top:11260;width:103;height:228" coordorigin="8382,11260" coordsize="103,228" path="m8382,11488l8485,11488,8485,11260,8382,11260,8382,11488xe" filled="t" fillcolor="#BEBEBE" stroked="f">
              <v:path arrowok="t"/>
              <v:fill/>
            </v:shape>
            <v:shape style="position:absolute;left:7048;top:11260;width:103;height:228" coordorigin="7048,11260" coordsize="103,228" path="m7048,11488l7151,11488,7151,11260,7048,11260,7048,11488xe" filled="t" fillcolor="#BEBEBE" stroked="f">
              <v:path arrowok="t"/>
              <v:fill/>
            </v:shape>
            <v:shape style="position:absolute;left:7151;top:11260;width:1231;height:228" coordorigin="7151,11260" coordsize="1231,228" path="m8382,11488l8382,11260,7151,11260,7151,11488,8382,11488xe" filled="t" fillcolor="#BEBEBE" stroked="f">
              <v:path arrowok="t"/>
              <v:fill/>
            </v:shape>
            <v:shape style="position:absolute;left:1426;top:11255;width:802;height:0" coordorigin="1426,11255" coordsize="802,0" path="m1426,11255l2228,11255e" filled="f" stroked="t" strokeweight="0.57998pt" strokecolor="#000000">
              <v:path arrowok="t"/>
            </v:shape>
            <v:shape style="position:absolute;left:2237;top:11255;width:3836;height:0" coordorigin="2237,11255" coordsize="3836,0" path="m2237,11255l6073,11255e" filled="f" stroked="t" strokeweight="0.57998pt" strokecolor="#000000">
              <v:path arrowok="t"/>
            </v:shape>
            <v:shape style="position:absolute;left:6083;top:11255;width:956;height:0" coordorigin="6083,11255" coordsize="956,0" path="m6083,11255l7038,11255e" filled="f" stroked="t" strokeweight="0.57998pt" strokecolor="#000000">
              <v:path arrowok="t"/>
            </v:shape>
            <v:shape style="position:absolute;left:7048;top:11255;width:1435;height:0" coordorigin="7048,11255" coordsize="1435,0" path="m7048,11255l8483,11255e" filled="f" stroked="t" strokeweight="0.57998pt" strokecolor="#000000">
              <v:path arrowok="t"/>
            </v:shape>
            <v:shape style="position:absolute;left:8493;top:11255;width:1992;height:0" coordorigin="8493,11255" coordsize="1992,0" path="m8493,11255l10485,11255e" filled="f" stroked="t" strokeweight="0.57998pt" strokecolor="#000000">
              <v:path arrowok="t"/>
            </v:shape>
            <v:shape style="position:absolute;left:8382;top:11500;width:103;height:228" coordorigin="8382,11500" coordsize="103,228" path="m8382,11728l8485,11728,8485,11500,8382,11500,8382,11728xe" filled="t" fillcolor="#BEBEBE" stroked="f">
              <v:path arrowok="t"/>
              <v:fill/>
            </v:shape>
            <v:shape style="position:absolute;left:7048;top:11500;width:103;height:228" coordorigin="7048,11500" coordsize="103,228" path="m7048,11728l7151,11728,7151,11500,7048,11500,7048,11728xe" filled="t" fillcolor="#BEBEBE" stroked="f">
              <v:path arrowok="t"/>
              <v:fill/>
            </v:shape>
            <v:shape style="position:absolute;left:7151;top:11500;width:1231;height:228" coordorigin="7151,11500" coordsize="1231,228" path="m8382,11728l8382,11500,7151,11500,7151,11728,8382,11728xe" filled="t" fillcolor="#BEBEBE" stroked="f">
              <v:path arrowok="t"/>
              <v:fill/>
            </v:shape>
            <v:shape style="position:absolute;left:1426;top:11493;width:802;height:0" coordorigin="1426,11493" coordsize="802,0" path="m1426,11493l2228,11493e" filled="f" stroked="t" strokeweight="0.57998pt" strokecolor="#000000">
              <v:path arrowok="t"/>
            </v:shape>
            <v:shape style="position:absolute;left:2237;top:11493;width:3836;height:0" coordorigin="2237,11493" coordsize="3836,0" path="m2237,11493l6073,11493e" filled="f" stroked="t" strokeweight="0.57998pt" strokecolor="#000000">
              <v:path arrowok="t"/>
            </v:shape>
            <v:shape style="position:absolute;left:6083;top:11493;width:956;height:0" coordorigin="6083,11493" coordsize="956,0" path="m6083,11493l7038,11493e" filled="f" stroked="t" strokeweight="0.57998pt" strokecolor="#000000">
              <v:path arrowok="t"/>
            </v:shape>
            <v:shape style="position:absolute;left:7048;top:11493;width:1435;height:0" coordorigin="7048,11493" coordsize="1435,0" path="m7048,11493l8483,11493e" filled="f" stroked="t" strokeweight="0.57998pt" strokecolor="#000000">
              <v:path arrowok="t"/>
            </v:shape>
            <v:shape style="position:absolute;left:8493;top:11493;width:1992;height:0" coordorigin="8493,11493" coordsize="1992,0" path="m8493,11493l10485,11493e" filled="f" stroked="t" strokeweight="0.57998pt" strokecolor="#000000">
              <v:path arrowok="t"/>
            </v:shape>
            <v:shape style="position:absolute;left:8382;top:11740;width:103;height:228" coordorigin="8382,11740" coordsize="103,228" path="m8382,11968l8485,11968,8485,11740,8382,11740,8382,11968xe" filled="t" fillcolor="#BEBEBE" stroked="f">
              <v:path arrowok="t"/>
              <v:fill/>
            </v:shape>
            <v:shape style="position:absolute;left:7048;top:11740;width:103;height:228" coordorigin="7048,11740" coordsize="103,228" path="m7048,11968l7151,11968,7151,11740,7048,11740,7048,11968xe" filled="t" fillcolor="#BEBEBE" stroked="f">
              <v:path arrowok="t"/>
              <v:fill/>
            </v:shape>
            <v:shape style="position:absolute;left:7151;top:11740;width:1231;height:228" coordorigin="7151,11740" coordsize="1231,228" path="m8382,11968l8382,11740,7151,11740,7151,11968,8382,11968xe" filled="t" fillcolor="#BEBEBE" stroked="f">
              <v:path arrowok="t"/>
              <v:fill/>
            </v:shape>
            <v:shape style="position:absolute;left:1426;top:11733;width:802;height:0" coordorigin="1426,11733" coordsize="802,0" path="m1426,11733l2228,11733e" filled="f" stroked="t" strokeweight="0.57998pt" strokecolor="#000000">
              <v:path arrowok="t"/>
            </v:shape>
            <v:shape style="position:absolute;left:2237;top:11733;width:3836;height:0" coordorigin="2237,11733" coordsize="3836,0" path="m2237,11733l6073,11733e" filled="f" stroked="t" strokeweight="0.57998pt" strokecolor="#000000">
              <v:path arrowok="t"/>
            </v:shape>
            <v:shape style="position:absolute;left:6083;top:11733;width:956;height:0" coordorigin="6083,11733" coordsize="956,0" path="m6083,11733l7038,11733e" filled="f" stroked="t" strokeweight="0.57998pt" strokecolor="#000000">
              <v:path arrowok="t"/>
            </v:shape>
            <v:shape style="position:absolute;left:7048;top:11733;width:1435;height:0" coordorigin="7048,11733" coordsize="1435,0" path="m7048,11733l8483,11733e" filled="f" stroked="t" strokeweight="0.57998pt" strokecolor="#000000">
              <v:path arrowok="t"/>
            </v:shape>
            <v:shape style="position:absolute;left:8493;top:11733;width:1992;height:0" coordorigin="8493,11733" coordsize="1992,0" path="m8493,11733l10485,11733e" filled="f" stroked="t" strokeweight="0.57998pt" strokecolor="#000000">
              <v:path arrowok="t"/>
            </v:shape>
            <v:shape style="position:absolute;left:8382;top:11980;width:103;height:228" coordorigin="8382,11980" coordsize="103,228" path="m8382,12208l8485,12208,8485,11980,8382,11980,8382,12208xe" filled="t" fillcolor="#BEBEBE" stroked="f">
              <v:path arrowok="t"/>
              <v:fill/>
            </v:shape>
            <v:shape style="position:absolute;left:7048;top:11980;width:103;height:228" coordorigin="7048,11980" coordsize="103,228" path="m7048,12208l7151,12208,7151,11980,7048,11980,7048,12208xe" filled="t" fillcolor="#BEBEBE" stroked="f">
              <v:path arrowok="t"/>
              <v:fill/>
            </v:shape>
            <v:shape style="position:absolute;left:7151;top:11980;width:1231;height:228" coordorigin="7151,11980" coordsize="1231,228" path="m8382,12208l8382,11980,7151,11980,7151,12208,8382,12208xe" filled="t" fillcolor="#BEBEBE" stroked="f">
              <v:path arrowok="t"/>
              <v:fill/>
            </v:shape>
            <v:shape style="position:absolute;left:1426;top:11973;width:802;height:0" coordorigin="1426,11973" coordsize="802,0" path="m1426,11973l2228,11973e" filled="f" stroked="t" strokeweight="0.57998pt" strokecolor="#000000">
              <v:path arrowok="t"/>
            </v:shape>
            <v:shape style="position:absolute;left:2237;top:11973;width:3836;height:0" coordorigin="2237,11973" coordsize="3836,0" path="m2237,11973l6073,11973e" filled="f" stroked="t" strokeweight="0.57998pt" strokecolor="#000000">
              <v:path arrowok="t"/>
            </v:shape>
            <v:shape style="position:absolute;left:6083;top:11973;width:956;height:0" coordorigin="6083,11973" coordsize="956,0" path="m6083,11973l7038,11973e" filled="f" stroked="t" strokeweight="0.57998pt" strokecolor="#000000">
              <v:path arrowok="t"/>
            </v:shape>
            <v:shape style="position:absolute;left:7048;top:11973;width:1435;height:0" coordorigin="7048,11973" coordsize="1435,0" path="m7048,11973l8483,11973e" filled="f" stroked="t" strokeweight="0.57998pt" strokecolor="#000000">
              <v:path arrowok="t"/>
            </v:shape>
            <v:shape style="position:absolute;left:8493;top:11973;width:1992;height:0" coordorigin="8493,11973" coordsize="1992,0" path="m8493,11973l10485,11973e" filled="f" stroked="t" strokeweight="0.57998pt" strokecolor="#000000">
              <v:path arrowok="t"/>
            </v:shape>
            <v:shape style="position:absolute;left:8382;top:12220;width:103;height:228" coordorigin="8382,12220" coordsize="103,228" path="m8382,12448l8485,12448,8485,12220,8382,12220,8382,12448xe" filled="t" fillcolor="#BEBEBE" stroked="f">
              <v:path arrowok="t"/>
              <v:fill/>
            </v:shape>
            <v:shape style="position:absolute;left:7048;top:12220;width:103;height:228" coordorigin="7048,12220" coordsize="103,228" path="m7048,12448l7151,12448,7151,12220,7048,12220,7048,12448xe" filled="t" fillcolor="#BEBEBE" stroked="f">
              <v:path arrowok="t"/>
              <v:fill/>
            </v:shape>
            <v:shape style="position:absolute;left:7151;top:12220;width:1231;height:228" coordorigin="7151,12220" coordsize="1231,228" path="m8382,12448l8382,12220,7151,12220,7151,12448,8382,12448xe" filled="t" fillcolor="#BEBEBE" stroked="f">
              <v:path arrowok="t"/>
              <v:fill/>
            </v:shape>
            <v:shape style="position:absolute;left:1426;top:12213;width:802;height:0" coordorigin="1426,12213" coordsize="802,0" path="m1426,12213l2228,12213e" filled="f" stroked="t" strokeweight="0.57998pt" strokecolor="#000000">
              <v:path arrowok="t"/>
            </v:shape>
            <v:shape style="position:absolute;left:2237;top:12213;width:3836;height:0" coordorigin="2237,12213" coordsize="3836,0" path="m2237,12213l6073,12213e" filled="f" stroked="t" strokeweight="0.57998pt" strokecolor="#000000">
              <v:path arrowok="t"/>
            </v:shape>
            <v:shape style="position:absolute;left:6083;top:12213;width:956;height:0" coordorigin="6083,12213" coordsize="956,0" path="m6083,12213l7038,12213e" filled="f" stroked="t" strokeweight="0.57998pt" strokecolor="#000000">
              <v:path arrowok="t"/>
            </v:shape>
            <v:shape style="position:absolute;left:7048;top:12213;width:1435;height:0" coordorigin="7048,12213" coordsize="1435,0" path="m7048,12213l8483,12213e" filled="f" stroked="t" strokeweight="0.57998pt" strokecolor="#000000">
              <v:path arrowok="t"/>
            </v:shape>
            <v:shape style="position:absolute;left:8493;top:12213;width:1992;height:0" coordorigin="8493,12213" coordsize="1992,0" path="m8493,12213l10485,12213e" filled="f" stroked="t" strokeweight="0.57998pt" strokecolor="#000000">
              <v:path arrowok="t"/>
            </v:shape>
            <v:shape style="position:absolute;left:6935;top:12460;width:103;height:228" coordorigin="6935,12460" coordsize="103,228" path="m6935,12688l7038,12688,7038,12460,6935,12460,6935,12688xe" filled="t" fillcolor="#BEBEBE" stroked="f">
              <v:path arrowok="t"/>
              <v:fill/>
            </v:shape>
            <v:shape style="position:absolute;left:6085;top:12460;width:103;height:228" coordorigin="6085,12460" coordsize="103,228" path="m6085,12688l6188,12688,6188,12460,6085,12460,6085,12688xe" filled="t" fillcolor="#BEBEBE" stroked="f">
              <v:path arrowok="t"/>
              <v:fill/>
            </v:shape>
            <v:shape style="position:absolute;left:6188;top:12460;width:747;height:228" coordorigin="6188,12460" coordsize="747,228" path="m6935,12688l6935,12460,6188,12460,6188,12688,6935,12688xe" filled="t" fillcolor="#BEBEBE" stroked="f">
              <v:path arrowok="t"/>
              <v:fill/>
            </v:shape>
            <v:shape style="position:absolute;left:1426;top:12453;width:802;height:0" coordorigin="1426,12453" coordsize="802,0" path="m1426,12453l2228,12453e" filled="f" stroked="t" strokeweight="0.57998pt" strokecolor="#000000">
              <v:path arrowok="t"/>
            </v:shape>
            <v:shape style="position:absolute;left:2237;top:12453;width:3836;height:0" coordorigin="2237,12453" coordsize="3836,0" path="m2237,12453l6073,12453e" filled="f" stroked="t" strokeweight="0.57998pt" strokecolor="#000000">
              <v:path arrowok="t"/>
            </v:shape>
            <v:shape style="position:absolute;left:6083;top:12453;width:956;height:0" coordorigin="6083,12453" coordsize="956,0" path="m6083,12453l7038,12453e" filled="f" stroked="t" strokeweight="0.57998pt" strokecolor="#000000">
              <v:path arrowok="t"/>
            </v:shape>
            <v:shape style="position:absolute;left:7048;top:12453;width:1435;height:0" coordorigin="7048,12453" coordsize="1435,0" path="m7048,12453l8483,12453e" filled="f" stroked="t" strokeweight="0.57998pt" strokecolor="#000000">
              <v:path arrowok="t"/>
            </v:shape>
            <v:shape style="position:absolute;left:8493;top:12453;width:1992;height:0" coordorigin="8493,12453" coordsize="1992,0" path="m8493,12453l10485,12453e" filled="f" stroked="t" strokeweight="0.57998pt" strokecolor="#000000">
              <v:path arrowok="t"/>
            </v:shape>
            <v:shape style="position:absolute;left:8382;top:12700;width:103;height:228" coordorigin="8382,12700" coordsize="103,228" path="m8382,12928l8485,12928,8485,12700,8382,12700,8382,12928xe" filled="t" fillcolor="#BEBEBE" stroked="f">
              <v:path arrowok="t"/>
              <v:fill/>
            </v:shape>
            <v:shape style="position:absolute;left:7048;top:12700;width:103;height:228" coordorigin="7048,12700" coordsize="103,228" path="m7048,12928l7151,12928,7151,12700,7048,12700,7048,12928xe" filled="t" fillcolor="#BEBEBE" stroked="f">
              <v:path arrowok="t"/>
              <v:fill/>
            </v:shape>
            <v:shape style="position:absolute;left:7151;top:12700;width:1231;height:228" coordorigin="7151,12700" coordsize="1231,228" path="m8382,12928l8382,12700,7151,12700,7151,12928,8382,12928xe" filled="t" fillcolor="#BEBEBE" stroked="f">
              <v:path arrowok="t"/>
              <v:fill/>
            </v:shape>
            <v:shape style="position:absolute;left:1426;top:12693;width:802;height:0" coordorigin="1426,12693" coordsize="802,0" path="m1426,12693l2228,12693e" filled="f" stroked="t" strokeweight="0.57998pt" strokecolor="#000000">
              <v:path arrowok="t"/>
            </v:shape>
            <v:shape style="position:absolute;left:2237;top:12693;width:3836;height:0" coordorigin="2237,12693" coordsize="3836,0" path="m2237,12693l6073,12693e" filled="f" stroked="t" strokeweight="0.57998pt" strokecolor="#000000">
              <v:path arrowok="t"/>
            </v:shape>
            <v:shape style="position:absolute;left:6083;top:12693;width:956;height:0" coordorigin="6083,12693" coordsize="956,0" path="m6083,12693l7038,12693e" filled="f" stroked="t" strokeweight="0.57998pt" strokecolor="#000000">
              <v:path arrowok="t"/>
            </v:shape>
            <v:shape style="position:absolute;left:7048;top:12693;width:1435;height:0" coordorigin="7048,12693" coordsize="1435,0" path="m7048,12693l8483,12693e" filled="f" stroked="t" strokeweight="0.57998pt" strokecolor="#000000">
              <v:path arrowok="t"/>
            </v:shape>
            <v:shape style="position:absolute;left:8493;top:12693;width:1992;height:0" coordorigin="8493,12693" coordsize="1992,0" path="m8493,12693l10485,12693e" filled="f" stroked="t" strokeweight="0.57998pt" strokecolor="#000000">
              <v:path arrowok="t"/>
            </v:shape>
            <v:shape style="position:absolute;left:1421;top:3245;width:0;height:9695" coordorigin="1421,3245" coordsize="0,9695" path="m1421,3245l1421,12940e" filled="f" stroked="t" strokeweight="0.58pt" strokecolor="#000000">
              <v:path arrowok="t"/>
            </v:shape>
            <v:shape style="position:absolute;left:1426;top:12935;width:802;height:0" coordorigin="1426,12935" coordsize="802,0" path="m1426,12935l2228,12935e" filled="f" stroked="t" strokeweight="0.57998pt" strokecolor="#000000">
              <v:path arrowok="t"/>
            </v:shape>
            <v:shape style="position:absolute;left:2232;top:3245;width:0;height:9695" coordorigin="2232,3245" coordsize="0,9695" path="m2232,3245l2232,12940e" filled="f" stroked="t" strokeweight="0.58pt" strokecolor="#000000">
              <v:path arrowok="t"/>
            </v:shape>
            <v:shape style="position:absolute;left:2237;top:12935;width:3836;height:0" coordorigin="2237,12935" coordsize="3836,0" path="m2237,12935l6073,12935e" filled="f" stroked="t" strokeweight="0.57998pt" strokecolor="#000000">
              <v:path arrowok="t"/>
            </v:shape>
            <v:shape style="position:absolute;left:6078;top:3245;width:0;height:9695" coordorigin="6078,3245" coordsize="0,9695" path="m6078,3245l6078,12940e" filled="f" stroked="t" strokeweight="0.57998pt" strokecolor="#000000">
              <v:path arrowok="t"/>
            </v:shape>
            <v:shape style="position:absolute;left:6083;top:12935;width:956;height:0" coordorigin="6083,12935" coordsize="956,0" path="m6083,12935l7038,12935e" filled="f" stroked="t" strokeweight="0.57998pt" strokecolor="#000000">
              <v:path arrowok="t"/>
            </v:shape>
            <v:shape style="position:absolute;left:7043;top:3245;width:0;height:9695" coordorigin="7043,3245" coordsize="0,9695" path="m7043,3245l7043,12940e" filled="f" stroked="t" strokeweight="0.57998pt" strokecolor="#000000">
              <v:path arrowok="t"/>
            </v:shape>
            <v:shape style="position:absolute;left:7048;top:12935;width:1435;height:0" coordorigin="7048,12935" coordsize="1435,0" path="m7048,12935l8483,12935e" filled="f" stroked="t" strokeweight="0.57998pt" strokecolor="#000000">
              <v:path arrowok="t"/>
            </v:shape>
            <v:shape style="position:absolute;left:8488;top:3245;width:0;height:9695" coordorigin="8488,3245" coordsize="0,9695" path="m8488,3245l8488,12940e" filled="f" stroked="t" strokeweight="0.57998pt" strokecolor="#000000">
              <v:path arrowok="t"/>
            </v:shape>
            <v:shape style="position:absolute;left:8493;top:12935;width:1992;height:0" coordorigin="8493,12935" coordsize="1992,0" path="m8493,12935l10485,12935e" filled="f" stroked="t" strokeweight="0.57998pt" strokecolor="#000000">
              <v:path arrowok="t"/>
            </v:shape>
            <v:shape style="position:absolute;left:10490;top:3245;width:0;height:9695" coordorigin="10490,3245" coordsize="0,9695" path="m10490,3245l10490,12940e" filled="f" stroked="t" strokeweight="0.58004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7.2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"/>
        <w:ind w:left="2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7.3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50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kVA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Mobile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Generator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"/>
        <w:ind w:left="2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7.4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LV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MV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cables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cabling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"/>
        <w:ind w:left="2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7.5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Grounding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"/>
        <w:ind w:left="2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7.6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HV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Step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transformer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5" w:lineRule="exact" w:line="220"/>
        <w:ind w:left="1040"/>
      </w:pPr>
      <w:r>
        <w:rPr>
          <w:rFonts w:cs="Times New Roman" w:hAnsi="Times New Roman" w:eastAsia="Times New Roman" w:ascii="Times New Roman"/>
          <w:b/>
          <w:w w:val="99"/>
          <w:position w:val="-1"/>
          <w:sz w:val="20"/>
          <w:szCs w:val="20"/>
        </w:rPr>
        <w:t>Construction</w:t>
      </w:r>
      <w:r>
        <w:rPr>
          <w:rFonts w:cs="Times New Roman" w:hAnsi="Times New Roman" w:eastAsia="Times New Roman" w:ascii="Times New Roman"/>
          <w:b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position w:val="-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b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position w:val="-1"/>
          <w:sz w:val="20"/>
          <w:szCs w:val="20"/>
        </w:rPr>
        <w:t>Administrative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/>
        <w:ind w:left="2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8.1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Civil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"/>
        <w:ind w:left="2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8.2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"/>
        <w:ind w:left="2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8.3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treatment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"/>
        <w:ind w:left="2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8.4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"/>
        <w:ind w:left="2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8.5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Power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"/>
        <w:ind w:left="2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8.6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premise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power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transformer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"/>
        <w:ind w:left="2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8.7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Fencing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"/>
        <w:ind w:left="2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Engineering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"/>
        <w:ind w:left="2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Supervision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"/>
        <w:ind w:left="2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Transportation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,Shipping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,Handling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"/>
        <w:ind w:left="2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Installation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"/>
        <w:ind w:left="2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13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Commissioning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"/>
        <w:ind w:left="23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14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Custom,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permits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"/>
        <w:ind w:left="232"/>
        <w:sectPr>
          <w:pgMar w:header="540" w:footer="1085" w:top="1380" w:bottom="280" w:left="1300" w:right="1300"/>
          <w:headerReference w:type="default" r:id="rId17"/>
          <w:headerReference w:type="default" r:id="rId18"/>
          <w:pgSz w:w="11920" w:h="1684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Insurance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476"/>
      </w:pPr>
      <w:r>
        <w:rPr>
          <w:rFonts w:cs="Calibri" w:hAnsi="Calibri" w:eastAsia="Calibri" w:ascii="Calibri"/>
          <w:color w:val="004271"/>
          <w:w w:val="99"/>
          <w:sz w:val="26"/>
          <w:szCs w:val="26"/>
        </w:rPr>
        <w:t>3</w:t>
      </w:r>
      <w:r>
        <w:rPr>
          <w:rFonts w:cs="Calibri" w:hAnsi="Calibri" w:eastAsia="Calibri" w:ascii="Calibri"/>
          <w:color w:val="004271"/>
          <w:w w:val="100"/>
          <w:sz w:val="26"/>
          <w:szCs w:val="26"/>
        </w:rPr>
        <w:t>    </w:t>
      </w:r>
      <w:r>
        <w:rPr>
          <w:rFonts w:cs="Calibri" w:hAnsi="Calibri" w:eastAsia="Calibri" w:ascii="Calibri"/>
          <w:color w:val="004271"/>
          <w:w w:val="99"/>
          <w:sz w:val="26"/>
          <w:szCs w:val="26"/>
        </w:rPr>
        <w:t>REFERENCES:</w:t>
      </w:r>
      <w:r>
        <w:rPr>
          <w:rFonts w:cs="Calibri" w:hAnsi="Calibri" w:eastAsia="Calibri" w:ascii="Calibri"/>
          <w:color w:val="00000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476"/>
      </w:pPr>
      <w:r>
        <w:rPr>
          <w:rFonts w:cs="Arial" w:hAnsi="Arial" w:eastAsia="Arial" w:ascii="Arial"/>
          <w:b/>
          <w:color w:val="006FC0"/>
          <w:sz w:val="22"/>
          <w:szCs w:val="22"/>
        </w:rPr>
        <w:t>LOCAL AND GLOBAL IPP THERMAL POWER PLANTS.</w:t>
      </w:r>
      <w:r>
        <w:rPr>
          <w:rFonts w:cs="Arial" w:hAnsi="Arial" w:eastAsia="Arial" w:ascii="Arial"/>
          <w:color w:val="0000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476"/>
      </w:pP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</w:rPr>
        <w:t>a)   </w:t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  <w:t>G</w:t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  <w:t>lob</w:t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  <w:t>al</w:t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  <w:t> </w:t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  <w:t>P</w:t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  <w:t>r</w:t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  <w:t>o</w:t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  <w:t>je</w:t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  <w:t>c</w:t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  <w:t>ts</w:t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color w:val="0000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1" w:lineRule="auto" w:line="246"/>
        <w:ind w:left="952" w:right="3180"/>
      </w:pPr>
      <w:r>
        <w:rPr>
          <w:rFonts w:cs="Calibri" w:hAnsi="Calibri" w:eastAsia="Calibri" w:ascii="Calibri"/>
          <w:sz w:val="24"/>
          <w:szCs w:val="24"/>
        </w:rPr>
        <w:t>GHANA                                                                </w:t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370 MW</w:t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position w:val="0"/>
          <w:sz w:val="24"/>
          <w:szCs w:val="24"/>
        </w:rPr>
        <w:t>MADAGASCAR                                                   </w:t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120  MW</w:t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position w:val="0"/>
          <w:sz w:val="24"/>
          <w:szCs w:val="24"/>
        </w:rPr>
        <w:t>MALİ                                                                    </w:t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40 MW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952" w:right="2364"/>
      </w:pPr>
      <w:r>
        <w:pict>
          <v:group style="position:absolute;margin-left:106.77pt;margin-top:-45.9769pt;width:311.67pt;height:107.17pt;mso-position-horizontal-relative:page;mso-position-vertical-relative:paragraph;z-index:-1041" coordorigin="2135,-920" coordsize="6233,2143">
            <v:shape style="position:absolute;left:2146;top:-909;width:4203;height:0" coordorigin="2146,-909" coordsize="4203,0" path="m2146,-909l6349,-909e" filled="f" stroked="t" strokeweight="0.58001pt" strokecolor="#000000">
              <v:path arrowok="t"/>
            </v:shape>
            <v:shape style="position:absolute;left:6359;top:-909;width:1999;height:0" coordorigin="6359,-909" coordsize="1999,0" path="m6359,-909l8358,-909e" filled="f" stroked="t" strokeweight="0.58001pt" strokecolor="#000000">
              <v:path arrowok="t"/>
            </v:shape>
            <v:shape style="position:absolute;left:2146;top:-604;width:4203;height:0" coordorigin="2146,-604" coordsize="4203,0" path="m2146,-604l6349,-604e" filled="f" stroked="t" strokeweight="0.57998pt" strokecolor="#000000">
              <v:path arrowok="t"/>
            </v:shape>
            <v:shape style="position:absolute;left:6359;top:-604;width:1999;height:0" coordorigin="6359,-604" coordsize="1999,0" path="m6359,-604l8358,-604e" filled="f" stroked="t" strokeweight="0.57998pt" strokecolor="#000000">
              <v:path arrowok="t"/>
            </v:shape>
            <v:shape style="position:absolute;left:2146;top:-301;width:4203;height:0" coordorigin="2146,-301" coordsize="4203,0" path="m2146,-301l6349,-301e" filled="f" stroked="t" strokeweight="0.58001pt" strokecolor="#000000">
              <v:path arrowok="t"/>
            </v:shape>
            <v:shape style="position:absolute;left:6359;top:-301;width:1999;height:0" coordorigin="6359,-301" coordsize="1999,0" path="m6359,-301l8358,-301e" filled="f" stroked="t" strokeweight="0.58001pt" strokecolor="#000000">
              <v:path arrowok="t"/>
            </v:shape>
            <v:shape style="position:absolute;left:2146;top:1;width:4203;height:0" coordorigin="2146,1" coordsize="4203,0" path="m2146,1l6349,1e" filled="f" stroked="t" strokeweight="0.58001pt" strokecolor="#000000">
              <v:path arrowok="t"/>
            </v:shape>
            <v:shape style="position:absolute;left:6359;top:1;width:1999;height:0" coordorigin="6359,1" coordsize="1999,0" path="m6359,1l8358,1e" filled="f" stroked="t" strokeweight="0.58001pt" strokecolor="#000000">
              <v:path arrowok="t"/>
            </v:shape>
            <v:shape style="position:absolute;left:2146;top:304;width:4203;height:0" coordorigin="2146,304" coordsize="4203,0" path="m2146,304l6349,304e" filled="f" stroked="t" strokeweight="0.58001pt" strokecolor="#000000">
              <v:path arrowok="t"/>
            </v:shape>
            <v:shape style="position:absolute;left:6359;top:304;width:1999;height:0" coordorigin="6359,304" coordsize="1999,0" path="m6359,304l8358,304e" filled="f" stroked="t" strokeweight="0.58001pt" strokecolor="#000000">
              <v:path arrowok="t"/>
            </v:shape>
            <v:shape style="position:absolute;left:2146;top:608;width:4203;height:0" coordorigin="2146,608" coordsize="4203,0" path="m2146,608l6349,608e" filled="f" stroked="t" strokeweight="0.57998pt" strokecolor="#000000">
              <v:path arrowok="t"/>
            </v:shape>
            <v:shape style="position:absolute;left:6359;top:608;width:1999;height:0" coordorigin="6359,608" coordsize="1999,0" path="m6359,608l8358,608e" filled="f" stroked="t" strokeweight="0.57998pt" strokecolor="#000000">
              <v:path arrowok="t"/>
            </v:shape>
            <v:shape style="position:absolute;left:2146;top:911;width:4203;height:0" coordorigin="2146,911" coordsize="4203,0" path="m2146,911l6349,911e" filled="f" stroked="t" strokeweight="0.57998pt" strokecolor="#000000">
              <v:path arrowok="t"/>
            </v:shape>
            <v:shape style="position:absolute;left:6359;top:911;width:1999;height:0" coordorigin="6359,911" coordsize="1999,0" path="m6359,911l8358,911e" filled="f" stroked="t" strokeweight="0.57998pt" strokecolor="#000000">
              <v:path arrowok="t"/>
            </v:shape>
            <v:shape style="position:absolute;left:2141;top:-914;width:0;height:2132" coordorigin="2141,-914" coordsize="0,2132" path="m2141,-914l2141,1218e" filled="f" stroked="t" strokeweight="0.58pt" strokecolor="#000000">
              <v:path arrowok="t"/>
            </v:shape>
            <v:shape style="position:absolute;left:2146;top:1213;width:4203;height:0" coordorigin="2146,1213" coordsize="4203,0" path="m2146,1213l6349,1213e" filled="f" stroked="t" strokeweight="0.58001pt" strokecolor="#000000">
              <v:path arrowok="t"/>
            </v:shape>
            <v:shape style="position:absolute;left:6354;top:-914;width:0;height:2132" coordorigin="6354,-914" coordsize="0,2132" path="m6354,-914l6354,1218e" filled="f" stroked="t" strokeweight="0.57998pt" strokecolor="#000000">
              <v:path arrowok="t"/>
            </v:shape>
            <v:shape style="position:absolute;left:6359;top:1213;width:1999;height:0" coordorigin="6359,1213" coordsize="1999,0" path="m6359,1213l8358,1213e" filled="f" stroked="t" strokeweight="0.58001pt" strokecolor="#000000">
              <v:path arrowok="t"/>
            </v:shape>
            <v:shape style="position:absolute;left:8363;top:-914;width:0;height:2132" coordorigin="8363,-914" coordsize="0,2132" path="m8363,-914l8363,1218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4"/>
          <w:szCs w:val="24"/>
        </w:rPr>
        <w:t>SUDAN                                                                 </w:t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35 MW + 30 MW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0" w:lineRule="auto" w:line="246"/>
        <w:ind w:left="952" w:right="3240"/>
      </w:pPr>
      <w:r>
        <w:rPr>
          <w:rFonts w:cs="Calibri" w:hAnsi="Calibri" w:eastAsia="Calibri" w:ascii="Calibri"/>
          <w:sz w:val="24"/>
          <w:szCs w:val="24"/>
        </w:rPr>
        <w:t>BADOUSH- IRAQ                                                </w:t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15 MW</w:t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position w:val="0"/>
          <w:sz w:val="24"/>
          <w:szCs w:val="24"/>
        </w:rPr>
        <w:t>SINCAR </w:t>
      </w:r>
      <w:r>
        <w:rPr>
          <w:rFonts w:cs="Calibri" w:hAnsi="Calibri" w:eastAsia="Calibri" w:ascii="Calibri"/>
          <w:position w:val="0"/>
          <w:sz w:val="24"/>
          <w:szCs w:val="24"/>
        </w:rPr>
        <w:t>– </w:t>
      </w:r>
      <w:r>
        <w:rPr>
          <w:rFonts w:cs="Calibri" w:hAnsi="Calibri" w:eastAsia="Calibri" w:ascii="Calibri"/>
          <w:position w:val="0"/>
          <w:sz w:val="24"/>
          <w:szCs w:val="24"/>
        </w:rPr>
        <w:t>IRAQ                                                   </w:t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35 MW</w:t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position w:val="0"/>
          <w:sz w:val="24"/>
          <w:szCs w:val="24"/>
        </w:rPr>
        <w:t>CYPRUS                                                                </w:t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150 MW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60"/>
        <w:ind w:left="476"/>
      </w:pP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</w:rPr>
        <w:t>b)  </w:t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  <w:t>Nat</w:t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  <w:t>ion</w:t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  <w:t>al</w:t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  <w:t> </w:t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  <w:t>P</w:t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  <w:t>r</w:t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  <w:t>o</w:t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  <w:t>je</w:t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  <w:t>c</w:t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  <w:u w:val="thick" w:color="006FC0"/>
        </w:rPr>
        <w:t>ts</w:t>
      </w:r>
      <w:r>
        <w:rPr>
          <w:rFonts w:cs="Times New Roman" w:hAnsi="Times New Roman" w:eastAsia="Times New Roman" w:ascii="Times New Roman"/>
          <w:b/>
          <w:color w:val="006FC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color w:val="0000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1" w:lineRule="auto" w:line="247"/>
        <w:ind w:left="952" w:right="2345"/>
      </w:pPr>
      <w:r>
        <w:rPr>
          <w:rFonts w:cs="Calibri" w:hAnsi="Calibri" w:eastAsia="Calibri" w:ascii="Calibri"/>
          <w:sz w:val="24"/>
          <w:szCs w:val="24"/>
        </w:rPr>
        <w:t>ANTALYA CITY POWER PLANT                        </w:t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1150 MW</w:t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position w:val="0"/>
          <w:sz w:val="24"/>
          <w:szCs w:val="24"/>
        </w:rPr>
        <w:t>HAKKARI CITY POWER PLANT                         </w:t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15 MW + 25  MW</w:t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position w:val="0"/>
          <w:sz w:val="24"/>
          <w:szCs w:val="24"/>
        </w:rPr>
        <w:t>VAN CITY POWER PLANT                                 </w:t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115 MW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952"/>
      </w:pPr>
      <w:r>
        <w:rPr>
          <w:rFonts w:cs="Calibri" w:hAnsi="Calibri" w:eastAsia="Calibri" w:ascii="Calibri"/>
          <w:sz w:val="24"/>
          <w:szCs w:val="24"/>
        </w:rPr>
        <w:t>MANISA CITY POWER PLANT                          </w:t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115 MW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"/>
        <w:ind w:left="952"/>
      </w:pPr>
      <w:r>
        <w:pict>
          <v:group style="position:absolute;margin-left:106.77pt;margin-top:-60.6869pt;width:311.67pt;height:137.52pt;mso-position-horizontal-relative:page;mso-position-vertical-relative:paragraph;z-index:-1040" coordorigin="2135,-1214" coordsize="6233,2750">
            <v:shape style="position:absolute;left:2146;top:-1203;width:4162;height:0" coordorigin="2146,-1203" coordsize="4162,0" path="m2146,-1203l6308,-1203e" filled="f" stroked="t" strokeweight="0.57998pt" strokecolor="#000000">
              <v:path arrowok="t"/>
            </v:shape>
            <v:shape style="position:absolute;left:6318;top:-1203;width:2040;height:0" coordorigin="6318,-1203" coordsize="2040,0" path="m6318,-1203l8358,-1203e" filled="f" stroked="t" strokeweight="0.57998pt" strokecolor="#000000">
              <v:path arrowok="t"/>
            </v:shape>
            <v:shape style="position:absolute;left:2146;top:-900;width:4162;height:0" coordorigin="2146,-900" coordsize="4162,0" path="m2146,-900l6308,-900e" filled="f" stroked="t" strokeweight="0.58001pt" strokecolor="#000000">
              <v:path arrowok="t"/>
            </v:shape>
            <v:shape style="position:absolute;left:6318;top:-900;width:2040;height:0" coordorigin="6318,-900" coordsize="2040,0" path="m6318,-900l8358,-900e" filled="f" stroked="t" strokeweight="0.58001pt" strokecolor="#000000">
              <v:path arrowok="t"/>
            </v:shape>
            <v:shape style="position:absolute;left:2146;top:-596;width:4162;height:0" coordorigin="2146,-596" coordsize="4162,0" path="m2146,-596l6308,-596e" filled="f" stroked="t" strokeweight="0.57998pt" strokecolor="#000000">
              <v:path arrowok="t"/>
            </v:shape>
            <v:shape style="position:absolute;left:6318;top:-596;width:2040;height:0" coordorigin="6318,-596" coordsize="2040,0" path="m6318,-596l8358,-596e" filled="f" stroked="t" strokeweight="0.57998pt" strokecolor="#000000">
              <v:path arrowok="t"/>
            </v:shape>
            <v:shape style="position:absolute;left:2146;top:-293;width:4162;height:0" coordorigin="2146,-293" coordsize="4162,0" path="m2146,-293l6308,-293e" filled="f" stroked="t" strokeweight="0.57998pt" strokecolor="#000000">
              <v:path arrowok="t"/>
            </v:shape>
            <v:shape style="position:absolute;left:6318;top:-293;width:2040;height:0" coordorigin="6318,-293" coordsize="2040,0" path="m6318,-293l8358,-293e" filled="f" stroked="t" strokeweight="0.57998pt" strokecolor="#000000">
              <v:path arrowok="t"/>
            </v:shape>
            <v:shape style="position:absolute;left:2146;top:9;width:4162;height:0" coordorigin="2146,9" coordsize="4162,0" path="m2146,9l6308,9e" filled="f" stroked="t" strokeweight="0.57998pt" strokecolor="#000000">
              <v:path arrowok="t"/>
            </v:shape>
            <v:shape style="position:absolute;left:6318;top:9;width:2040;height:0" coordorigin="6318,9" coordsize="2040,0" path="m6318,9l8358,9e" filled="f" stroked="t" strokeweight="0.57998pt" strokecolor="#000000">
              <v:path arrowok="t"/>
            </v:shape>
            <v:shape style="position:absolute;left:2146;top:312;width:4162;height:0" coordorigin="2146,312" coordsize="4162,0" path="m2146,312l6308,312e" filled="f" stroked="t" strokeweight="0.57998pt" strokecolor="#000000">
              <v:path arrowok="t"/>
            </v:shape>
            <v:shape style="position:absolute;left:6318;top:312;width:2040;height:0" coordorigin="6318,312" coordsize="2040,0" path="m6318,312l8358,312e" filled="f" stroked="t" strokeweight="0.57998pt" strokecolor="#000000">
              <v:path arrowok="t"/>
            </v:shape>
            <v:shape style="position:absolute;left:2146;top:616;width:4162;height:0" coordorigin="2146,616" coordsize="4162,0" path="m2146,616l6308,616e" filled="f" stroked="t" strokeweight="0.57998pt" strokecolor="#000000">
              <v:path arrowok="t"/>
            </v:shape>
            <v:shape style="position:absolute;left:6318;top:616;width:2040;height:0" coordorigin="6318,616" coordsize="2040,0" path="m6318,616l8358,616e" filled="f" stroked="t" strokeweight="0.57998pt" strokecolor="#000000">
              <v:path arrowok="t"/>
            </v:shape>
            <v:shape style="position:absolute;left:2146;top:919;width:4162;height:0" coordorigin="2146,919" coordsize="4162,0" path="m2146,919l6308,919e" filled="f" stroked="t" strokeweight="0.58004pt" strokecolor="#000000">
              <v:path arrowok="t"/>
            </v:shape>
            <v:shape style="position:absolute;left:6318;top:919;width:2040;height:0" coordorigin="6318,919" coordsize="2040,0" path="m6318,919l8358,919e" filled="f" stroked="t" strokeweight="0.58004pt" strokecolor="#000000">
              <v:path arrowok="t"/>
            </v:shape>
            <v:shape style="position:absolute;left:2146;top:1221;width:4162;height:0" coordorigin="2146,1221" coordsize="4162,0" path="m2146,1221l6308,1221e" filled="f" stroked="t" strokeweight="0.58004pt" strokecolor="#000000">
              <v:path arrowok="t"/>
            </v:shape>
            <v:shape style="position:absolute;left:6318;top:1221;width:2040;height:0" coordorigin="6318,1221" coordsize="2040,0" path="m6318,1221l8358,1221e" filled="f" stroked="t" strokeweight="0.58004pt" strokecolor="#000000">
              <v:path arrowok="t"/>
            </v:shape>
            <v:shape style="position:absolute;left:2141;top:-1208;width:0;height:2739" coordorigin="2141,-1208" coordsize="0,2739" path="m2141,-1208l2141,1531e" filled="f" stroked="t" strokeweight="0.58pt" strokecolor="#000000">
              <v:path arrowok="t"/>
            </v:shape>
            <v:shape style="position:absolute;left:2146;top:1526;width:4162;height:0" coordorigin="2146,1526" coordsize="4162,0" path="m2146,1526l6308,1526e" filled="f" stroked="t" strokeweight="0.58004pt" strokecolor="#000000">
              <v:path arrowok="t"/>
            </v:shape>
            <v:shape style="position:absolute;left:6313;top:-1208;width:0;height:2739" coordorigin="6313,-1208" coordsize="0,2739" path="m6313,-1208l6313,1531e" filled="f" stroked="t" strokeweight="0.58001pt" strokecolor="#000000">
              <v:path arrowok="t"/>
            </v:shape>
            <v:shape style="position:absolute;left:6318;top:1526;width:2040;height:0" coordorigin="6318,1526" coordsize="2040,0" path="m6318,1526l8358,1526e" filled="f" stroked="t" strokeweight="0.58004pt" strokecolor="#000000">
              <v:path arrowok="t"/>
            </v:shape>
            <v:shape style="position:absolute;left:8363;top:-1208;width:0;height:2739" coordorigin="8363,-1208" coordsize="0,2739" path="m8363,-1208l8363,1531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4"/>
          <w:szCs w:val="24"/>
        </w:rPr>
        <w:t>SIIRT CITY POWER PLANT                                </w:t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25 MW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/>
        <w:ind w:left="952"/>
      </w:pPr>
      <w:r>
        <w:rPr>
          <w:rFonts w:cs="Calibri" w:hAnsi="Calibri" w:eastAsia="Calibri" w:ascii="Calibri"/>
          <w:sz w:val="24"/>
          <w:szCs w:val="24"/>
        </w:rPr>
        <w:t>IDIL CITY  POWER PLANT                                 </w:t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25 MW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"/>
        <w:ind w:left="952"/>
      </w:pPr>
      <w:r>
        <w:rPr>
          <w:rFonts w:cs="Calibri" w:hAnsi="Calibri" w:eastAsia="Calibri" w:ascii="Calibri"/>
          <w:sz w:val="24"/>
          <w:szCs w:val="24"/>
        </w:rPr>
        <w:t>MARDIN CITY POWER PLANT                         </w:t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30 MW + 35  MW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"/>
        <w:ind w:left="952"/>
      </w:pPr>
      <w:r>
        <w:rPr>
          <w:rFonts w:cs="Calibri" w:hAnsi="Calibri" w:eastAsia="Calibri" w:ascii="Calibri"/>
          <w:sz w:val="24"/>
          <w:szCs w:val="24"/>
        </w:rPr>
        <w:t>SAMSUN CITY POWER PLANT                         </w:t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130 MW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"/>
        <w:ind w:left="952"/>
        <w:sectPr>
          <w:pgMar w:header="540" w:footer="1085" w:top="1380" w:bottom="280" w:left="1300" w:right="1300"/>
          <w:pgSz w:w="11920" w:h="16840"/>
        </w:sectPr>
      </w:pPr>
      <w:r>
        <w:rPr>
          <w:rFonts w:cs="Calibri" w:hAnsi="Calibri" w:eastAsia="Calibri" w:ascii="Calibri"/>
          <w:sz w:val="24"/>
          <w:szCs w:val="24"/>
        </w:rPr>
        <w:t>URFA CITY POWER PLANT                               </w:t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130 MW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476"/>
      </w:pPr>
      <w:r>
        <w:rPr>
          <w:rFonts w:cs="Calibri" w:hAnsi="Calibri" w:eastAsia="Calibri" w:ascii="Calibri"/>
          <w:color w:val="004271"/>
          <w:w w:val="99"/>
          <w:sz w:val="26"/>
          <w:szCs w:val="26"/>
        </w:rPr>
        <w:t>4</w:t>
      </w:r>
      <w:r>
        <w:rPr>
          <w:rFonts w:cs="Calibri" w:hAnsi="Calibri" w:eastAsia="Calibri" w:ascii="Calibri"/>
          <w:color w:val="004271"/>
          <w:w w:val="100"/>
          <w:sz w:val="26"/>
          <w:szCs w:val="26"/>
        </w:rPr>
        <w:t>    </w:t>
      </w:r>
      <w:r>
        <w:rPr>
          <w:rFonts w:cs="Calibri" w:hAnsi="Calibri" w:eastAsia="Calibri" w:ascii="Calibri"/>
          <w:color w:val="004271"/>
          <w:w w:val="99"/>
          <w:sz w:val="26"/>
          <w:szCs w:val="26"/>
        </w:rPr>
        <w:t>PRICE,</w:t>
      </w:r>
      <w:r>
        <w:rPr>
          <w:rFonts w:cs="Calibri" w:hAnsi="Calibri" w:eastAsia="Calibri" w:ascii="Calibri"/>
          <w:color w:val="00427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color w:val="004271"/>
          <w:w w:val="99"/>
          <w:sz w:val="26"/>
          <w:szCs w:val="26"/>
        </w:rPr>
        <w:t>PAYMENT</w:t>
      </w:r>
      <w:r>
        <w:rPr>
          <w:rFonts w:cs="Calibri" w:hAnsi="Calibri" w:eastAsia="Calibri" w:ascii="Calibri"/>
          <w:color w:val="00427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color w:val="004271"/>
          <w:w w:val="99"/>
          <w:sz w:val="26"/>
          <w:szCs w:val="26"/>
        </w:rPr>
        <w:t>TERMS</w:t>
      </w:r>
      <w:r>
        <w:rPr>
          <w:rFonts w:cs="Calibri" w:hAnsi="Calibri" w:eastAsia="Calibri" w:ascii="Calibri"/>
          <w:color w:val="00427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color w:val="004271"/>
          <w:w w:val="99"/>
          <w:sz w:val="26"/>
          <w:szCs w:val="26"/>
        </w:rPr>
        <w:t>AND</w:t>
      </w:r>
      <w:r>
        <w:rPr>
          <w:rFonts w:cs="Calibri" w:hAnsi="Calibri" w:eastAsia="Calibri" w:ascii="Calibri"/>
          <w:color w:val="00427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color w:val="004271"/>
          <w:w w:val="99"/>
          <w:sz w:val="26"/>
          <w:szCs w:val="26"/>
        </w:rPr>
        <w:t>SECURITIES</w:t>
      </w:r>
      <w:r>
        <w:rPr>
          <w:rFonts w:cs="Calibri" w:hAnsi="Calibri" w:eastAsia="Calibri" w:ascii="Calibri"/>
          <w:color w:val="000000"/>
          <w:w w:val="100"/>
          <w:sz w:val="26"/>
          <w:szCs w:val="2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76"/>
      </w:pPr>
      <w:r>
        <w:rPr>
          <w:rFonts w:cs="Calibri" w:hAnsi="Calibri" w:eastAsia="Calibri" w:ascii="Calibri"/>
          <w:b/>
          <w:sz w:val="22"/>
          <w:szCs w:val="22"/>
        </w:rPr>
        <w:t>1.           for   10 MW  power plants with 6 months agrement  :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spacing w:lineRule="exact" w:line="340"/>
        <w:ind w:left="1669" w:right="1168"/>
      </w:pPr>
      <w:r>
        <w:rPr>
          <w:rFonts w:cs="Calibri" w:hAnsi="Calibri" w:eastAsia="Calibri" w:ascii="Calibri"/>
          <w:b/>
          <w:sz w:val="28"/>
          <w:szCs w:val="28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Mont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hl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y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 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fix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 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r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en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t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al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 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fe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e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 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for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 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10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 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MW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 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Pow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er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 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Plan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t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 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in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cl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ud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ed</w:t>
      </w:r>
      <w:r>
        <w:rPr>
          <w:rFonts w:cs="Calibri" w:hAnsi="Calibri" w:eastAsia="Calibri" w:ascii="Calibri"/>
          <w:b/>
          <w:sz w:val="28"/>
          <w:szCs w:val="28"/>
        </w:rPr>
      </w:r>
      <w:r>
        <w:rPr>
          <w:rFonts w:cs="Calibri" w:hAnsi="Calibri" w:eastAsia="Calibri" w:ascii="Calibri"/>
          <w:sz w:val="28"/>
          <w:szCs w:val="28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spacing w:before="1"/>
        <w:ind w:left="3249" w:right="2743"/>
      </w:pPr>
      <w:r>
        <w:rPr>
          <w:rFonts w:cs="Calibri" w:hAnsi="Calibri" w:eastAsia="Calibri" w:ascii="Calibri"/>
          <w:b/>
          <w:sz w:val="28"/>
          <w:szCs w:val="28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ope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r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at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ion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 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a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nd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 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ma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in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t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ena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n</w:t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</w:r>
      <w:r>
        <w:rPr>
          <w:rFonts w:cs="Calibri" w:hAnsi="Calibri" w:eastAsia="Calibri" w:ascii="Calibri"/>
          <w:b/>
          <w:sz w:val="28"/>
          <w:szCs w:val="28"/>
          <w:u w:val="thick" w:color="000000"/>
        </w:rPr>
        <w:t>ce</w:t>
      </w:r>
      <w:r>
        <w:rPr>
          <w:rFonts w:cs="Calibri" w:hAnsi="Calibri" w:eastAsia="Calibri" w:ascii="Calibri"/>
          <w:b/>
          <w:sz w:val="28"/>
          <w:szCs w:val="28"/>
        </w:rPr>
      </w:r>
      <w:r>
        <w:rPr>
          <w:rFonts w:cs="Calibri" w:hAnsi="Calibri" w:eastAsia="Calibri" w:ascii="Calibri"/>
          <w:sz w:val="28"/>
          <w:szCs w:val="28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before="7"/>
        <w:ind w:left="3828" w:right="3267"/>
      </w:pPr>
      <w:r>
        <w:rPr>
          <w:rFonts w:cs="Calibri" w:hAnsi="Calibri" w:eastAsia="Calibri" w:ascii="Calibri"/>
          <w:b/>
          <w:sz w:val="24"/>
          <w:szCs w:val="24"/>
        </w:rPr>
        <w:t>430 000 USD / month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5"/>
        <w:ind w:left="3323"/>
      </w:pPr>
      <w:r>
        <w:rPr>
          <w:rFonts w:cs="Calibri" w:hAnsi="Calibri" w:eastAsia="Calibri" w:ascii="Calibri"/>
          <w:i/>
          <w:w w:val="99"/>
          <w:sz w:val="20"/>
          <w:szCs w:val="20"/>
        </w:rPr>
        <w:t>(including</w:t>
      </w:r>
      <w:r>
        <w:rPr>
          <w:rFonts w:cs="Calibri" w:hAnsi="Calibri" w:eastAsia="Calibri" w:ascii="Calibri"/>
          <w:i/>
          <w:w w:val="100"/>
          <w:sz w:val="20"/>
          <w:szCs w:val="20"/>
        </w:rPr>
        <w:t> </w:t>
      </w:r>
      <w:r>
        <w:rPr>
          <w:rFonts w:cs="Calibri" w:hAnsi="Calibri" w:eastAsia="Calibri" w:ascii="Calibri"/>
          <w:i/>
          <w:w w:val="99"/>
          <w:sz w:val="20"/>
          <w:szCs w:val="20"/>
        </w:rPr>
        <w:t>operation</w:t>
      </w:r>
      <w:r>
        <w:rPr>
          <w:rFonts w:cs="Calibri" w:hAnsi="Calibri" w:eastAsia="Calibri" w:ascii="Calibri"/>
          <w:i/>
          <w:w w:val="100"/>
          <w:sz w:val="20"/>
          <w:szCs w:val="20"/>
        </w:rPr>
        <w:t> </w:t>
      </w:r>
      <w:r>
        <w:rPr>
          <w:rFonts w:cs="Calibri" w:hAnsi="Calibri" w:eastAsia="Calibri" w:ascii="Calibri"/>
          <w:i/>
          <w:w w:val="99"/>
          <w:sz w:val="20"/>
          <w:szCs w:val="20"/>
        </w:rPr>
        <w:t>and</w:t>
      </w:r>
      <w:r>
        <w:rPr>
          <w:rFonts w:cs="Calibri" w:hAnsi="Calibri" w:eastAsia="Calibri" w:ascii="Calibri"/>
          <w:i/>
          <w:w w:val="100"/>
          <w:sz w:val="20"/>
          <w:szCs w:val="20"/>
        </w:rPr>
        <w:t> </w:t>
      </w:r>
      <w:r>
        <w:rPr>
          <w:rFonts w:cs="Calibri" w:hAnsi="Calibri" w:eastAsia="Calibri" w:ascii="Calibri"/>
          <w:i/>
          <w:w w:val="99"/>
          <w:sz w:val="20"/>
          <w:szCs w:val="20"/>
        </w:rPr>
        <w:t>maintenance</w:t>
      </w:r>
      <w:r>
        <w:rPr>
          <w:rFonts w:cs="Calibri" w:hAnsi="Calibri" w:eastAsia="Calibri" w:ascii="Calibri"/>
          <w:i/>
          <w:w w:val="100"/>
          <w:sz w:val="20"/>
          <w:szCs w:val="20"/>
        </w:rPr>
        <w:t>   </w:t>
      </w:r>
      <w:r>
        <w:rPr>
          <w:rFonts w:cs="Calibri" w:hAnsi="Calibri" w:eastAsia="Calibri" w:ascii="Calibri"/>
          <w:w w:val="99"/>
          <w:sz w:val="20"/>
          <w:szCs w:val="20"/>
        </w:rPr>
        <w:t>)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spacing w:lineRule="exact" w:line="340"/>
        <w:ind w:left="3906" w:right="3402"/>
      </w:pPr>
      <w:r>
        <w:rPr>
          <w:rFonts w:cs="Calibri" w:hAnsi="Calibri" w:eastAsia="Calibri" w:ascii="Calibri"/>
          <w:sz w:val="28"/>
          <w:szCs w:val="28"/>
        </w:rPr>
        <w:t>Price breakdown</w:t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before="11"/>
        <w:ind w:left="2092" w:right="1589"/>
      </w:pPr>
      <w:r>
        <w:rPr>
          <w:rFonts w:cs="Calibri" w:hAnsi="Calibri" w:eastAsia="Calibri" w:ascii="Calibri"/>
          <w:sz w:val="24"/>
          <w:szCs w:val="24"/>
        </w:rPr>
        <w:t>0.0589 US$/kWh Fix  Capacity Cost +  Variable O&amp;M Cost</w:t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before="43"/>
        <w:ind w:left="4275" w:right="3770"/>
      </w:pPr>
      <w:r>
        <w:pict>
          <v:group style="position:absolute;margin-left:124.05pt;margin-top:178.89pt;width:372.42pt;height:219.61pt;mso-position-horizontal-relative:page;mso-position-vertical-relative:page;z-index:-1039" coordorigin="2481,3578" coordsize="7448,4392">
            <v:shape style="position:absolute;left:2494;top:3593;width:7425;height:2931" coordorigin="2494,3593" coordsize="7425,2931" path="m2494,6524l9919,6524,9919,3593,2494,3593,2494,6524xe" filled="t" fillcolor="#F1F1F1" stroked="f">
              <v:path arrowok="t"/>
              <v:fill/>
            </v:shape>
            <v:shape style="position:absolute;left:2597;top:3593;width:7218;height:341" coordorigin="2597,3593" coordsize="7218,341" path="m9815,3934l9815,3593,2597,3593,2597,3934,9815,3934xe" filled="t" fillcolor="#F1F1F1" stroked="f">
              <v:path arrowok="t"/>
              <v:fill/>
            </v:shape>
            <v:shape style="position:absolute;left:2597;top:3934;width:7218;height:343" coordorigin="2597,3934" coordsize="7218,343" path="m2597,4277l9815,4277,9815,3934,2597,3934,2597,4277xe" filled="t" fillcolor="#F1F1F1" stroked="f">
              <v:path arrowok="t"/>
              <v:fill/>
            </v:shape>
            <v:shape style="position:absolute;left:2597;top:4277;width:7218;height:341" coordorigin="2597,4277" coordsize="7218,341" path="m2597,4618l9815,4618,9815,4277,2597,4277,2597,4618xe" filled="t" fillcolor="#F1F1F1" stroked="f">
              <v:path arrowok="t"/>
              <v:fill/>
            </v:shape>
            <v:shape style="position:absolute;left:2597;top:4618;width:7218;height:343" coordorigin="2597,4618" coordsize="7218,343" path="m2597,4961l9815,4961,9815,4618,2597,4618,2597,4961xe" filled="t" fillcolor="#F1F1F1" stroked="f">
              <v:path arrowok="t"/>
              <v:fill/>
            </v:shape>
            <v:shape style="position:absolute;left:2597;top:4961;width:7218;height:293" coordorigin="2597,4961" coordsize="7218,293" path="m2597,5254l9815,5254,9815,4961,2597,4961,2597,5254xe" filled="t" fillcolor="#F1F1F1" stroked="f">
              <v:path arrowok="t"/>
              <v:fill/>
            </v:shape>
            <v:shape style="position:absolute;left:2597;top:5254;width:7218;height:341" coordorigin="2597,5254" coordsize="7218,341" path="m2597,5595l9815,5595,9815,5254,2597,5254,2597,5595xe" filled="t" fillcolor="#F1F1F1" stroked="f">
              <v:path arrowok="t"/>
              <v:fill/>
            </v:shape>
            <v:shape style="position:absolute;left:2597;top:5595;width:7218;height:245" coordorigin="2597,5595" coordsize="7218,245" path="m2597,5840l9815,5840,9815,5595,2597,5595,2597,5840xe" filled="t" fillcolor="#F1F1F1" stroked="f">
              <v:path arrowok="t"/>
              <v:fill/>
            </v:shape>
            <v:shape style="position:absolute;left:2597;top:5840;width:7218;height:341" coordorigin="2597,5840" coordsize="7218,341" path="m2597,6181l9815,6181,9815,5840,2597,5840,2597,6181xe" filled="t" fillcolor="#F1F1F1" stroked="f">
              <v:path arrowok="t"/>
              <v:fill/>
            </v:shape>
            <v:shape style="position:absolute;left:2597;top:6181;width:7218;height:343" coordorigin="2597,6181" coordsize="7218,343" path="m2597,6524l9815,6524,9815,6181,2597,6181,2597,6524xe" filled="t" fillcolor="#F1F1F1" stroked="f">
              <v:path arrowok="t"/>
              <v:fill/>
            </v:shape>
            <v:shape style="position:absolute;left:2492;top:3588;width:7427;height:0" coordorigin="2492,3588" coordsize="7427,0" path="m2492,3588l9919,3588e" filled="f" stroked="t" strokeweight="0.58pt" strokecolor="#000000">
              <v:path arrowok="t"/>
            </v:shape>
            <v:shape style="position:absolute;left:2494;top:6534;width:7425;height:581" coordorigin="2494,6534" coordsize="7425,581" path="m2494,7115l9919,7115,9919,6534,2494,6534,2494,7115xe" filled="t" fillcolor="#F1F1F1" stroked="f">
              <v:path arrowok="t"/>
              <v:fill/>
            </v:shape>
            <v:shape style="position:absolute;left:2597;top:6534;width:7218;height:336" coordorigin="2597,6534" coordsize="7218,336" path="m2597,6870l9815,6870,9815,6534,2597,6534,2597,6870xe" filled="t" fillcolor="#F1F1F1" stroked="f">
              <v:path arrowok="t"/>
              <v:fill/>
            </v:shape>
            <v:shape style="position:absolute;left:2597;top:6870;width:7218;height:245" coordorigin="2597,6870" coordsize="7218,245" path="m2597,7115l9815,7115,9815,6870,2597,6870,2597,7115xe" filled="t" fillcolor="#F1F1F1" stroked="f">
              <v:path arrowok="t"/>
              <v:fill/>
            </v:shape>
            <v:shape style="position:absolute;left:2492;top:6529;width:7427;height:0" coordorigin="2492,6529" coordsize="7427,0" path="m2492,6529l9919,6529e" filled="f" stroked="t" strokeweight="0.57998pt" strokecolor="#000000">
              <v:path arrowok="t"/>
            </v:shape>
            <v:shape style="position:absolute;left:2492;top:7119;width:2182;height:0" coordorigin="2492,7119" coordsize="2182,0" path="m2492,7119l4674,7119e" filled="f" stroked="t" strokeweight="0.58001pt" strokecolor="#000000">
              <v:path arrowok="t"/>
            </v:shape>
            <v:shape style="position:absolute;left:2492;top:7139;width:2182;height:0" coordorigin="2492,7139" coordsize="2182,0" path="m2492,7139l4674,7139e" filled="f" stroked="t" strokeweight="0.58001pt" strokecolor="#000000">
              <v:path arrowok="t"/>
            </v:shape>
            <v:shape style="position:absolute;left:4674;top:7119;width:29;height:0" coordorigin="4674,7119" coordsize="29,0" path="m4674,7119l4703,7119e" filled="f" stroked="t" strokeweight="0.58001pt" strokecolor="#000000">
              <v:path arrowok="t"/>
            </v:shape>
            <v:shape style="position:absolute;left:4674;top:7139;width:29;height:0" coordorigin="4674,7139" coordsize="29,0" path="m4674,7139l4703,7139e" filled="f" stroked="t" strokeweight="0.58001pt" strokecolor="#000000">
              <v:path arrowok="t"/>
            </v:shape>
            <v:shape style="position:absolute;left:4703;top:7119;width:2240;height:0" coordorigin="4703,7119" coordsize="2240,0" path="m4703,7119l6942,7119e" filled="f" stroked="t" strokeweight="0.58001pt" strokecolor="#000000">
              <v:path arrowok="t"/>
            </v:shape>
            <v:shape style="position:absolute;left:4703;top:7139;width:2240;height:0" coordorigin="4703,7139" coordsize="2240,0" path="m4703,7139l6942,7139e" filled="f" stroked="t" strokeweight="0.58001pt" strokecolor="#000000">
              <v:path arrowok="t"/>
            </v:shape>
            <v:shape style="position:absolute;left:6942;top:7119;width:29;height:0" coordorigin="6942,7119" coordsize="29,0" path="m6942,7119l6971,7119e" filled="f" stroked="t" strokeweight="0.58001pt" strokecolor="#000000">
              <v:path arrowok="t"/>
            </v:shape>
            <v:shape style="position:absolute;left:6942;top:7139;width:29;height:0" coordorigin="6942,7139" coordsize="29,0" path="m6942,7139l6971,7139e" filled="f" stroked="t" strokeweight="0.58001pt" strokecolor="#000000">
              <v:path arrowok="t"/>
            </v:shape>
            <v:shape style="position:absolute;left:6971;top:7119;width:2948;height:0" coordorigin="6971,7119" coordsize="2948,0" path="m6971,7119l9919,7119e" filled="f" stroked="t" strokeweight="0.58001pt" strokecolor="#000000">
              <v:path arrowok="t"/>
            </v:shape>
            <v:shape style="position:absolute;left:6971;top:7139;width:2948;height:0" coordorigin="6971,7139" coordsize="2948,0" path="m6971,7139l9919,7139e" filled="f" stroked="t" strokeweight="0.58001pt" strokecolor="#000000">
              <v:path arrowok="t"/>
            </v:shape>
            <v:shape style="position:absolute;left:2492;top:7544;width:2182;height:0" coordorigin="2492,7544" coordsize="2182,0" path="m2492,7544l4674,7544e" filled="f" stroked="t" strokeweight="0.57998pt" strokecolor="#000000">
              <v:path arrowok="t"/>
            </v:shape>
            <v:shape style="position:absolute;left:4683;top:7544;width:2259;height:0" coordorigin="4683,7544" coordsize="2259,0" path="m4683,7544l6942,7544e" filled="f" stroked="t" strokeweight="0.57998pt" strokecolor="#000000">
              <v:path arrowok="t"/>
            </v:shape>
            <v:shape style="position:absolute;left:6952;top:7544;width:2967;height:0" coordorigin="6952,7544" coordsize="2967,0" path="m6952,7544l9919,7544e" filled="f" stroked="t" strokeweight="0.57998pt" strokecolor="#000000">
              <v:path arrowok="t"/>
            </v:shape>
            <v:shape style="position:absolute;left:2487;top:3584;width:0;height:4381" coordorigin="2487,3584" coordsize="0,4381" path="m2487,3584l2487,7964e" filled="f" stroked="t" strokeweight="0.58pt" strokecolor="#000000">
              <v:path arrowok="t"/>
            </v:shape>
            <v:shape style="position:absolute;left:2492;top:7959;width:2182;height:0" coordorigin="2492,7959" coordsize="2182,0" path="m2492,7959l4674,7959e" filled="f" stroked="t" strokeweight="0.58001pt" strokecolor="#000000">
              <v:path arrowok="t"/>
            </v:shape>
            <v:shape style="position:absolute;left:4679;top:7140;width:0;height:824" coordorigin="4679,7140" coordsize="0,824" path="m4679,7140l4679,7964e" filled="f" stroked="t" strokeweight="0.58pt" strokecolor="#000000">
              <v:path arrowok="t"/>
            </v:shape>
            <v:shape style="position:absolute;left:4683;top:7959;width:2259;height:0" coordorigin="4683,7959" coordsize="2259,0" path="m4683,7959l6942,7959e" filled="f" stroked="t" strokeweight="0.58001pt" strokecolor="#000000">
              <v:path arrowok="t"/>
            </v:shape>
            <v:shape style="position:absolute;left:6947;top:7140;width:0;height:824" coordorigin="6947,7140" coordsize="0,824" path="m6947,7140l6947,7964e" filled="f" stroked="t" strokeweight="0.58001pt" strokecolor="#000000">
              <v:path arrowok="t"/>
            </v:shape>
            <v:shape style="position:absolute;left:6952;top:7959;width:2967;height:0" coordorigin="6952,7959" coordsize="2967,0" path="m6952,7959l9919,7959e" filled="f" stroked="t" strokeweight="0.58001pt" strokecolor="#000000">
              <v:path arrowok="t"/>
            </v:shape>
            <v:shape style="position:absolute;left:9924;top:3584;width:0;height:4381" coordorigin="9924,3584" coordsize="0,4381" path="m9924,3584l9924,7964e" filled="f" stroked="t" strokeweight="0.58001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i/>
          <w:w w:val="99"/>
          <w:sz w:val="20"/>
          <w:szCs w:val="20"/>
        </w:rPr>
        <w:t>(</w:t>
      </w:r>
      <w:r>
        <w:rPr>
          <w:rFonts w:cs="Calibri" w:hAnsi="Calibri" w:eastAsia="Calibri" w:ascii="Calibri"/>
          <w:i/>
          <w:w w:val="100"/>
          <w:sz w:val="20"/>
          <w:szCs w:val="20"/>
        </w:rPr>
        <w:t> </w:t>
      </w:r>
      <w:r>
        <w:rPr>
          <w:rFonts w:cs="Calibri" w:hAnsi="Calibri" w:eastAsia="Calibri" w:ascii="Calibri"/>
          <w:i/>
          <w:w w:val="99"/>
          <w:sz w:val="20"/>
          <w:szCs w:val="20"/>
        </w:rPr>
        <w:t>without</w:t>
      </w:r>
      <w:r>
        <w:rPr>
          <w:rFonts w:cs="Calibri" w:hAnsi="Calibri" w:eastAsia="Calibri" w:ascii="Calibri"/>
          <w:i/>
          <w:w w:val="100"/>
          <w:sz w:val="20"/>
          <w:szCs w:val="20"/>
        </w:rPr>
        <w:t> </w:t>
      </w:r>
      <w:r>
        <w:rPr>
          <w:rFonts w:cs="Calibri" w:hAnsi="Calibri" w:eastAsia="Calibri" w:ascii="Calibri"/>
          <w:i/>
          <w:w w:val="99"/>
          <w:sz w:val="20"/>
          <w:szCs w:val="20"/>
        </w:rPr>
        <w:t>fuel</w:t>
      </w:r>
      <w:r>
        <w:rPr>
          <w:rFonts w:cs="Calibri" w:hAnsi="Calibri" w:eastAsia="Calibri" w:ascii="Calibri"/>
          <w:i/>
          <w:w w:val="100"/>
          <w:sz w:val="20"/>
          <w:szCs w:val="20"/>
        </w:rPr>
        <w:t> </w:t>
      </w:r>
      <w:r>
        <w:rPr>
          <w:rFonts w:cs="Calibri" w:hAnsi="Calibri" w:eastAsia="Calibri" w:ascii="Calibri"/>
          <w:i/>
          <w:w w:val="99"/>
          <w:sz w:val="20"/>
          <w:szCs w:val="20"/>
        </w:rPr>
        <w:t>)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476"/>
      </w:pPr>
      <w:r>
        <w:rPr>
          <w:rFonts w:cs="Calibri" w:hAnsi="Calibri" w:eastAsia="Calibri" w:ascii="Calibri"/>
          <w:color w:val="004271"/>
          <w:w w:val="99"/>
          <w:sz w:val="26"/>
          <w:szCs w:val="26"/>
        </w:rPr>
        <w:t>5</w:t>
      </w:r>
      <w:r>
        <w:rPr>
          <w:rFonts w:cs="Calibri" w:hAnsi="Calibri" w:eastAsia="Calibri" w:ascii="Calibri"/>
          <w:color w:val="004271"/>
          <w:w w:val="100"/>
          <w:sz w:val="26"/>
          <w:szCs w:val="26"/>
        </w:rPr>
        <w:t>       </w:t>
      </w:r>
      <w:r>
        <w:rPr>
          <w:rFonts w:cs="Calibri" w:hAnsi="Calibri" w:eastAsia="Calibri" w:ascii="Calibri"/>
          <w:color w:val="004271"/>
          <w:w w:val="99"/>
          <w:sz w:val="26"/>
          <w:szCs w:val="26"/>
        </w:rPr>
        <w:t>PAYMENT</w:t>
      </w:r>
      <w:r>
        <w:rPr>
          <w:rFonts w:cs="Calibri" w:hAnsi="Calibri" w:eastAsia="Calibri" w:ascii="Calibri"/>
          <w:color w:val="00427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color w:val="004271"/>
          <w:w w:val="99"/>
          <w:sz w:val="26"/>
          <w:szCs w:val="26"/>
        </w:rPr>
        <w:t>TERMS</w:t>
      </w:r>
      <w:r>
        <w:rPr>
          <w:rFonts w:cs="Calibri" w:hAnsi="Calibri" w:eastAsia="Calibri" w:ascii="Calibri"/>
          <w:color w:val="00427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color w:val="004271"/>
          <w:w w:val="99"/>
          <w:sz w:val="26"/>
          <w:szCs w:val="26"/>
        </w:rPr>
        <w:t>AND</w:t>
      </w:r>
      <w:r>
        <w:rPr>
          <w:rFonts w:cs="Calibri" w:hAnsi="Calibri" w:eastAsia="Calibri" w:ascii="Calibri"/>
          <w:color w:val="00427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color w:val="004271"/>
          <w:w w:val="99"/>
          <w:sz w:val="26"/>
          <w:szCs w:val="26"/>
        </w:rPr>
        <w:t>FINACIAL</w:t>
      </w:r>
      <w:r>
        <w:rPr>
          <w:rFonts w:cs="Calibri" w:hAnsi="Calibri" w:eastAsia="Calibri" w:ascii="Calibri"/>
          <w:color w:val="00427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color w:val="004271"/>
          <w:w w:val="99"/>
          <w:sz w:val="26"/>
          <w:szCs w:val="26"/>
        </w:rPr>
        <w:t>SECURITIES</w:t>
      </w:r>
      <w:r>
        <w:rPr>
          <w:rFonts w:cs="Calibri" w:hAnsi="Calibri" w:eastAsia="Calibri" w:ascii="Calibri"/>
          <w:color w:val="00000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1556" w:right="184" w:hanging="360"/>
      </w:pPr>
      <w:r>
        <w:rPr>
          <w:rFonts w:cs="Calibri" w:hAnsi="Calibri" w:eastAsia="Calibri" w:ascii="Calibri"/>
          <w:sz w:val="22"/>
          <w:szCs w:val="22"/>
        </w:rPr>
        <w:t>a.    Upon signing the agreement ;   advance payment </w:t>
      </w:r>
      <w:r>
        <w:rPr>
          <w:rFonts w:cs="Calibri" w:hAnsi="Calibri" w:eastAsia="Calibri" w:ascii="Calibri"/>
          <w:b/>
          <w:sz w:val="22"/>
          <w:szCs w:val="22"/>
        </w:rPr>
        <w:t>of 1,5 million USD </w:t>
      </w:r>
      <w:r>
        <w:rPr>
          <w:rFonts w:cs="Calibri" w:hAnsi="Calibri" w:eastAsia="Calibri" w:ascii="Calibri"/>
          <w:sz w:val="22"/>
          <w:szCs w:val="22"/>
        </w:rPr>
        <w:t>will be required</w:t>
      </w:r>
      <w:r>
        <w:rPr>
          <w:rFonts w:cs="Calibri" w:hAnsi="Calibri" w:eastAsia="Calibri" w:ascii="Calibri"/>
          <w:sz w:val="22"/>
          <w:szCs w:val="22"/>
        </w:rPr>
        <w:t> as  mobilization/demobilization fee  of the equipment.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1556" w:right="861" w:hanging="360"/>
      </w:pPr>
      <w:r>
        <w:rPr>
          <w:rFonts w:cs="Calibri" w:hAnsi="Calibri" w:eastAsia="Calibri" w:ascii="Calibri"/>
          <w:sz w:val="22"/>
          <w:szCs w:val="22"/>
        </w:rPr>
        <w:t>b.    A revolving letter of credit (L/C ) equivalent to  3 months of payments will be</w:t>
      </w:r>
      <w:r>
        <w:rPr>
          <w:rFonts w:cs="Calibri" w:hAnsi="Calibri" w:eastAsia="Calibri" w:ascii="Calibri"/>
          <w:sz w:val="22"/>
          <w:szCs w:val="22"/>
        </w:rPr>
        <w:t> required for payment security.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476"/>
      </w:pPr>
      <w:r>
        <w:rPr>
          <w:rFonts w:cs="Calibri" w:hAnsi="Calibri" w:eastAsia="Calibri" w:ascii="Calibri"/>
          <w:color w:val="004271"/>
          <w:w w:val="99"/>
          <w:sz w:val="26"/>
          <w:szCs w:val="26"/>
        </w:rPr>
        <w:t>6</w:t>
      </w:r>
      <w:r>
        <w:rPr>
          <w:rFonts w:cs="Calibri" w:hAnsi="Calibri" w:eastAsia="Calibri" w:ascii="Calibri"/>
          <w:color w:val="004271"/>
          <w:w w:val="100"/>
          <w:sz w:val="26"/>
          <w:szCs w:val="26"/>
        </w:rPr>
        <w:t>    </w:t>
      </w:r>
      <w:r>
        <w:rPr>
          <w:rFonts w:cs="Calibri" w:hAnsi="Calibri" w:eastAsia="Calibri" w:ascii="Calibri"/>
          <w:color w:val="004271"/>
          <w:w w:val="99"/>
          <w:sz w:val="26"/>
          <w:szCs w:val="26"/>
        </w:rPr>
        <w:t>VALIDTY</w:t>
      </w:r>
      <w:r>
        <w:rPr>
          <w:rFonts w:cs="Calibri" w:hAnsi="Calibri" w:eastAsia="Calibri" w:ascii="Calibri"/>
          <w:color w:val="00427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color w:val="004271"/>
          <w:w w:val="99"/>
          <w:sz w:val="26"/>
          <w:szCs w:val="26"/>
        </w:rPr>
        <w:t>OF</w:t>
      </w:r>
      <w:r>
        <w:rPr>
          <w:rFonts w:cs="Calibri" w:hAnsi="Calibri" w:eastAsia="Calibri" w:ascii="Calibri"/>
          <w:color w:val="00427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color w:val="004271"/>
          <w:w w:val="99"/>
          <w:sz w:val="26"/>
          <w:szCs w:val="26"/>
        </w:rPr>
        <w:t>THE</w:t>
      </w:r>
      <w:r>
        <w:rPr>
          <w:rFonts w:cs="Calibri" w:hAnsi="Calibri" w:eastAsia="Calibri" w:ascii="Calibri"/>
          <w:color w:val="00427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color w:val="004271"/>
          <w:w w:val="99"/>
          <w:sz w:val="26"/>
          <w:szCs w:val="26"/>
        </w:rPr>
        <w:t>OFFER</w:t>
      </w:r>
      <w:r>
        <w:rPr>
          <w:rFonts w:cs="Calibri" w:hAnsi="Calibri" w:eastAsia="Calibri" w:ascii="Calibri"/>
          <w:color w:val="00000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14"/>
      </w:pPr>
      <w:r>
        <w:rPr>
          <w:rFonts w:cs="Calibri" w:hAnsi="Calibri" w:eastAsia="Calibri" w:ascii="Calibri"/>
          <w:sz w:val="22"/>
          <w:szCs w:val="22"/>
        </w:rPr>
        <w:t>Offer valid till :    30th of SEP  2019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476"/>
      </w:pPr>
      <w:r>
        <w:rPr>
          <w:rFonts w:cs="Calibri" w:hAnsi="Calibri" w:eastAsia="Calibri" w:ascii="Calibri"/>
          <w:color w:val="004271"/>
          <w:w w:val="99"/>
          <w:sz w:val="26"/>
          <w:szCs w:val="26"/>
        </w:rPr>
        <w:t>7</w:t>
      </w:r>
      <w:r>
        <w:rPr>
          <w:rFonts w:cs="Calibri" w:hAnsi="Calibri" w:eastAsia="Calibri" w:ascii="Calibri"/>
          <w:color w:val="004271"/>
          <w:w w:val="100"/>
          <w:sz w:val="26"/>
          <w:szCs w:val="26"/>
        </w:rPr>
        <w:t>    </w:t>
      </w:r>
      <w:r>
        <w:rPr>
          <w:rFonts w:cs="Calibri" w:hAnsi="Calibri" w:eastAsia="Calibri" w:ascii="Calibri"/>
          <w:color w:val="004271"/>
          <w:w w:val="99"/>
          <w:sz w:val="26"/>
          <w:szCs w:val="26"/>
        </w:rPr>
        <w:t>AKSA</w:t>
      </w:r>
      <w:r>
        <w:rPr>
          <w:rFonts w:cs="Calibri" w:hAnsi="Calibri" w:eastAsia="Calibri" w:ascii="Calibri"/>
          <w:color w:val="00427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color w:val="004271"/>
          <w:w w:val="99"/>
          <w:sz w:val="26"/>
          <w:szCs w:val="26"/>
        </w:rPr>
        <w:t>CONTACT</w:t>
      </w:r>
      <w:r>
        <w:rPr>
          <w:rFonts w:cs="Calibri" w:hAnsi="Calibri" w:eastAsia="Calibri" w:ascii="Calibri"/>
          <w:color w:val="00427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color w:val="004271"/>
          <w:w w:val="99"/>
          <w:sz w:val="26"/>
          <w:szCs w:val="26"/>
        </w:rPr>
        <w:t>PERSON</w:t>
      </w:r>
      <w:r>
        <w:rPr>
          <w:rFonts w:cs="Calibri" w:hAnsi="Calibri" w:eastAsia="Calibri" w:ascii="Calibri"/>
          <w:color w:val="00000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6"/>
      </w:pPr>
      <w:r>
        <w:rPr>
          <w:rFonts w:cs="Calibri" w:hAnsi="Calibri" w:eastAsia="Calibri" w:ascii="Calibri"/>
          <w:sz w:val="22"/>
          <w:szCs w:val="22"/>
        </w:rPr>
        <w:t>All questions relating to matters contained in this offer  can be sent electronically to;</w:t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footer="955" w:header="540" w:top="1380" w:bottom="280" w:left="1300" w:right="1300"/>
          <w:footerReference w:type="default" r:id="rId19"/>
          <w:pgSz w:w="11920" w:h="168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34" w:lineRule="auto" w:line="268"/>
        <w:ind w:left="2291" w:right="-34"/>
      </w:pPr>
      <w:r>
        <w:pict>
          <v:group style="position:absolute;margin-left:55.5pt;margin-top:695.749pt;width:209.25pt;height:78.4pt;mso-position-horizontal-relative:page;mso-position-vertical-relative:page;z-index:-1037" coordorigin="1110,13915" coordsize="4185,1568">
            <v:shape style="position:absolute;left:1416;top:14041;width:60;height:0" coordorigin="1416,14041" coordsize="60,0" path="m1416,14041l1476,14041e" filled="f" stroked="t" strokeweight="0.69998pt" strokecolor="#0000FF">
              <v:path arrowok="t"/>
            </v:shape>
            <v:shape type="#_x0000_t75" style="position:absolute;left:1110;top:13916;width:2085;height:450">
              <v:imagedata o:title="" r:id="rId20"/>
            </v:shape>
            <v:shape type="#_x0000_t75" style="position:absolute;left:3195;top:13915;width:2100;height:1568">
              <v:imagedata o:title="" r:id="rId21"/>
            </v:shape>
            <w10:wrap type="none"/>
          </v:group>
        </w:pict>
      </w:r>
      <w:r>
        <w:pict>
          <v:group style="position:absolute;margin-left:69.694pt;margin-top:649.94pt;width:525.626pt;height:92.17pt;mso-position-horizontal-relative:page;mso-position-vertical-relative:page;z-index:-1038" coordorigin="1394,12999" coordsize="10513,1843">
            <v:shape style="position:absolute;left:1416;top:13021;width:10490;height:0" coordorigin="1416,13021" coordsize="10490,0" path="m1416,13021l11906,13021e" filled="f" stroked="t" strokeweight="2.26pt" strokecolor="#006AB8">
              <v:path arrowok="t"/>
            </v:shape>
            <v:shape style="position:absolute;left:5694;top:13043;width:0;height:1791" coordorigin="5694,13043" coordsize="0,1791" path="m5694,13043l5694,14834e" filled="f" stroked="t" strokeweight="0.82pt" strokecolor="#938A53">
              <v:path arrowok="t"/>
            </v:shape>
            <v:shape style="position:absolute;left:8356;top:13043;width:0;height:1791" coordorigin="8356,13043" coordsize="0,1791" path="m8356,13043l8356,14834e" filled="f" stroked="t" strokeweight="0.82pt" strokecolor="#938A53">
              <v:path arrowok="t"/>
            </v:shape>
            <v:shape type="#_x0000_t75" style="position:absolute;left:1417;top:13042;width:1905;height:734">
              <v:imagedata o:title="" r:id="rId22"/>
            </v:shape>
            <w10:wrap type="none"/>
          </v:group>
        </w:pict>
      </w:r>
      <w:r>
        <w:rPr>
          <w:rFonts w:cs="Arial" w:hAnsi="Arial" w:eastAsia="Arial" w:ascii="Arial"/>
          <w:b/>
          <w:color w:val="716B42"/>
          <w:w w:val="99"/>
          <w:sz w:val="20"/>
          <w:szCs w:val="20"/>
        </w:rPr>
        <w:t>Mr</w:t>
      </w:r>
      <w:r>
        <w:rPr>
          <w:rFonts w:cs="Arial" w:hAnsi="Arial" w:eastAsia="Arial" w:ascii="Arial"/>
          <w:b/>
          <w:color w:val="716B4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716B42"/>
          <w:w w:val="99"/>
          <w:sz w:val="20"/>
          <w:szCs w:val="20"/>
        </w:rPr>
        <w:t>Coskun</w:t>
      </w:r>
      <w:r>
        <w:rPr>
          <w:rFonts w:cs="Arial" w:hAnsi="Arial" w:eastAsia="Arial" w:ascii="Arial"/>
          <w:b/>
          <w:color w:val="716B42"/>
          <w:w w:val="100"/>
          <w:sz w:val="20"/>
          <w:szCs w:val="20"/>
        </w:rPr>
        <w:t>  </w:t>
      </w:r>
      <w:r>
        <w:rPr>
          <w:rFonts w:cs="Arial" w:hAnsi="Arial" w:eastAsia="Arial" w:ascii="Arial"/>
          <w:b/>
          <w:color w:val="716B42"/>
          <w:w w:val="99"/>
          <w:sz w:val="20"/>
          <w:szCs w:val="20"/>
        </w:rPr>
        <w:t>TURK</w:t>
      </w:r>
      <w:r>
        <w:rPr>
          <w:rFonts w:cs="Arial" w:hAnsi="Arial" w:eastAsia="Arial" w:ascii="Arial"/>
          <w:b/>
          <w:color w:val="716B42"/>
          <w:w w:val="99"/>
          <w:sz w:val="20"/>
          <w:szCs w:val="20"/>
        </w:rPr>
        <w:t> </w:t>
      </w:r>
      <w:r>
        <w:rPr>
          <w:rFonts w:cs="Arial" w:hAnsi="Arial" w:eastAsia="Arial" w:ascii="Arial"/>
          <w:color w:val="938A53"/>
          <w:w w:val="99"/>
          <w:sz w:val="20"/>
          <w:szCs w:val="20"/>
        </w:rPr>
        <w:t>Director</w:t>
      </w:r>
      <w:r>
        <w:rPr>
          <w:rFonts w:cs="Arial" w:hAnsi="Arial" w:eastAsia="Arial" w:ascii="Arial"/>
          <w:color w:val="938A5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938A53"/>
          <w:w w:val="99"/>
          <w:sz w:val="20"/>
          <w:szCs w:val="20"/>
        </w:rPr>
        <w:t>-</w:t>
      </w:r>
      <w:r>
        <w:rPr>
          <w:rFonts w:cs="Arial" w:hAnsi="Arial" w:eastAsia="Arial" w:ascii="Arial"/>
          <w:color w:val="938A53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938A53"/>
          <w:w w:val="99"/>
          <w:sz w:val="20"/>
          <w:szCs w:val="20"/>
        </w:rPr>
        <w:t>Business</w:t>
      </w:r>
      <w:r>
        <w:rPr>
          <w:rFonts w:cs="Arial" w:hAnsi="Arial" w:eastAsia="Arial" w:ascii="Arial"/>
          <w:color w:val="938A53"/>
          <w:w w:val="99"/>
          <w:sz w:val="20"/>
          <w:szCs w:val="20"/>
        </w:rPr>
        <w:t> Development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right="-31"/>
      </w:pPr>
      <w:r>
        <w:rPr>
          <w:rFonts w:cs="Arial" w:hAnsi="Arial" w:eastAsia="Arial" w:ascii="Arial"/>
          <w:color w:val="938A53"/>
          <w:sz w:val="16"/>
          <w:szCs w:val="16"/>
        </w:rPr>
        <w:t>T       : +90 216 681 0000</w:t>
      </w:r>
      <w:r>
        <w:rPr>
          <w:rFonts w:cs="Arial" w:hAnsi="Arial" w:eastAsia="Arial" w:ascii="Arial"/>
          <w:color w:val="0000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25"/>
        <w:ind w:right="-31"/>
      </w:pPr>
      <w:r>
        <w:rPr>
          <w:rFonts w:cs="Arial" w:hAnsi="Arial" w:eastAsia="Arial" w:ascii="Arial"/>
          <w:color w:val="938A53"/>
          <w:sz w:val="16"/>
          <w:szCs w:val="16"/>
        </w:rPr>
        <w:t>F       : +90 216 681 5781</w:t>
      </w:r>
      <w:r>
        <w:rPr>
          <w:rFonts w:cs="Arial" w:hAnsi="Arial" w:eastAsia="Arial" w:ascii="Arial"/>
          <w:color w:val="0000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3"/>
        <w:ind w:right="-21"/>
      </w:pPr>
      <w:r>
        <w:rPr>
          <w:rFonts w:cs="Arial" w:hAnsi="Arial" w:eastAsia="Arial" w:ascii="Arial"/>
          <w:color w:val="938A53"/>
          <w:sz w:val="16"/>
          <w:szCs w:val="16"/>
        </w:rPr>
        <w:t>M      : +90 533 502 2027</w:t>
      </w:r>
      <w:r>
        <w:rPr>
          <w:rFonts w:cs="Arial" w:hAnsi="Arial" w:eastAsia="Arial" w:ascii="Arial"/>
          <w:color w:val="0000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0"/>
      </w:pPr>
      <w:r>
        <w:rPr>
          <w:rFonts w:cs="Arial" w:hAnsi="Arial" w:eastAsia="Arial" w:ascii="Arial"/>
          <w:color w:val="938A53"/>
          <w:sz w:val="16"/>
          <w:szCs w:val="16"/>
        </w:rPr>
        <w:t>Email :</w:t>
      </w:r>
      <w:r>
        <w:rPr>
          <w:rFonts w:cs="Arial" w:hAnsi="Arial" w:eastAsia="Arial" w:ascii="Arial"/>
          <w:color w:val="0000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0"/>
        <w:ind w:right="-44"/>
      </w:pPr>
      <w:r>
        <w:rPr>
          <w:rFonts w:cs="Arial" w:hAnsi="Arial" w:eastAsia="Arial" w:ascii="Arial"/>
          <w:color w:val="0462C1"/>
          <w:sz w:val="16"/>
          <w:szCs w:val="16"/>
        </w:rPr>
      </w:r>
      <w:hyperlink r:id="rId23"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c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o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s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k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u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n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.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t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u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r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k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@a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k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s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a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.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c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o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m.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t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r</w:t>
        </w:r>
      </w:hyperlink>
      <w:r>
        <w:rPr>
          <w:rFonts w:cs="Arial" w:hAnsi="Arial" w:eastAsia="Arial" w:ascii="Arial"/>
          <w:color w:val="0462C1"/>
          <w:sz w:val="16"/>
          <w:szCs w:val="16"/>
        </w:rPr>
      </w:r>
      <w:r>
        <w:rPr>
          <w:rFonts w:cs="Arial" w:hAnsi="Arial" w:eastAsia="Arial" w:ascii="Arial"/>
          <w:color w:val="0000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78" w:lineRule="auto" w:line="255"/>
        <w:ind w:right="186"/>
      </w:pPr>
      <w:r>
        <w:br w:type="column"/>
      </w:r>
      <w:r>
        <w:rPr>
          <w:rFonts w:cs="Arial" w:hAnsi="Arial" w:eastAsia="Arial" w:ascii="Arial"/>
          <w:b/>
          <w:color w:val="716B42"/>
          <w:sz w:val="16"/>
          <w:szCs w:val="16"/>
        </w:rPr>
        <w:t>Kazancı Holding A.Ş.</w:t>
      </w:r>
      <w:r>
        <w:rPr>
          <w:rFonts w:cs="Arial" w:hAnsi="Arial" w:eastAsia="Arial" w:ascii="Arial"/>
          <w:b/>
          <w:color w:val="716B42"/>
          <w:sz w:val="16"/>
          <w:szCs w:val="16"/>
        </w:rPr>
        <w:t> </w:t>
      </w:r>
      <w:r>
        <w:rPr>
          <w:rFonts w:cs="Arial" w:hAnsi="Arial" w:eastAsia="Arial" w:ascii="Arial"/>
          <w:color w:val="938A53"/>
          <w:sz w:val="16"/>
          <w:szCs w:val="16"/>
        </w:rPr>
        <w:t>No: 10 Özalp çıkmazı</w:t>
      </w:r>
      <w:r>
        <w:rPr>
          <w:rFonts w:cs="Arial" w:hAnsi="Arial" w:eastAsia="Arial" w:ascii="Arial"/>
          <w:color w:val="938A53"/>
          <w:sz w:val="16"/>
          <w:szCs w:val="16"/>
        </w:rPr>
        <w:t> Rüzgarlıbahçe  Beykoz</w:t>
      </w:r>
      <w:r>
        <w:rPr>
          <w:rFonts w:cs="Arial" w:hAnsi="Arial" w:eastAsia="Arial" w:ascii="Arial"/>
          <w:color w:val="938A53"/>
          <w:sz w:val="16"/>
          <w:szCs w:val="16"/>
        </w:rPr>
        <w:t> İstanbul TURKEY  34805</w:t>
      </w:r>
      <w:r>
        <w:rPr>
          <w:rFonts w:cs="Arial" w:hAnsi="Arial" w:eastAsia="Arial" w:ascii="Arial"/>
          <w:color w:val="00000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</w:pPr>
      <w:r>
        <w:rPr>
          <w:rFonts w:cs="Arial" w:hAnsi="Arial" w:eastAsia="Arial" w:ascii="Arial"/>
          <w:color w:val="0462C1"/>
          <w:sz w:val="16"/>
          <w:szCs w:val="16"/>
        </w:rPr>
      </w:r>
      <w:hyperlink r:id="rId24"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w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w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w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.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k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a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z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a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n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c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iho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ldin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g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.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c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o</w:t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</w:r>
        <w:r>
          <w:rPr>
            <w:rFonts w:cs="Arial" w:hAnsi="Arial" w:eastAsia="Arial" w:ascii="Arial"/>
            <w:color w:val="0462C1"/>
            <w:sz w:val="16"/>
            <w:szCs w:val="16"/>
            <w:u w:val="single" w:color="0462C1"/>
          </w:rPr>
          <w:t>m</w:t>
        </w:r>
      </w:hyperlink>
      <w:r>
        <w:rPr>
          <w:rFonts w:cs="Arial" w:hAnsi="Arial" w:eastAsia="Arial" w:ascii="Arial"/>
          <w:color w:val="0462C1"/>
          <w:sz w:val="16"/>
          <w:szCs w:val="16"/>
        </w:rPr>
      </w:r>
      <w:r>
        <w:rPr>
          <w:rFonts w:cs="Arial" w:hAnsi="Arial" w:eastAsia="Arial" w:ascii="Arial"/>
          <w:color w:val="000000"/>
          <w:sz w:val="16"/>
          <w:szCs w:val="16"/>
        </w:rPr>
      </w:r>
    </w:p>
    <w:sectPr>
      <w:type w:val="continuous"/>
      <w:pgSz w:w="11920" w:h="16840"/>
      <w:pgMar w:top="1260" w:bottom="280" w:left="1300" w:right="1300"/>
      <w:cols w:num="3" w:equalWidth="off">
        <w:col w:w="4035" w:space="546"/>
        <w:col w:w="1809" w:space="913"/>
        <w:col w:w="2017"/>
      </w:cols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0.774pt;margin-top:777.646pt;width:453.776pt;height:51.2201pt;mso-position-horizontal-relative:page;mso-position-vertical-relative:page;z-index:-1047" coordorigin="1415,15553" coordsize="9076,1024">
          <v:shape style="position:absolute;left:1426;top:15564;width:2398;height:0" coordorigin="1426,15564" coordsize="2398,0" path="m1426,15564l3824,15564e" filled="f" stroked="t" strokeweight="0.57998pt" strokecolor="#000000">
            <v:path arrowok="t"/>
          </v:shape>
          <v:shape style="position:absolute;left:3834;top:15564;width:6647;height:0" coordorigin="3834,15564" coordsize="6647,0" path="m3834,15564l10480,15564e" filled="f" stroked="t" strokeweight="0.57998pt" strokecolor="#000000">
            <v:path arrowok="t"/>
          </v:shape>
          <v:shape style="position:absolute;left:1426;top:15897;width:2398;height:0" coordorigin="1426,15897" coordsize="2398,0" path="m1426,15897l3824,15897e" filled="f" stroked="t" strokeweight="0.57998pt" strokecolor="#000000">
            <v:path arrowok="t"/>
          </v:shape>
          <v:shape style="position:absolute;left:3834;top:15897;width:2398;height:0" coordorigin="3834,15897" coordsize="2398,0" path="m3834,15897l6231,15897e" filled="f" stroked="t" strokeweight="0.57998pt" strokecolor="#000000">
            <v:path arrowok="t"/>
          </v:shape>
          <v:shape style="position:absolute;left:6241;top:15897;width:2021;height:0" coordorigin="6241,15897" coordsize="2021,0" path="m6241,15897l8262,15897e" filled="f" stroked="t" strokeweight="0.57998pt" strokecolor="#000000">
            <v:path arrowok="t"/>
          </v:shape>
          <v:shape style="position:absolute;left:8272;top:15897;width:2208;height:0" coordorigin="8272,15897" coordsize="2208,0" path="m8272,15897l10480,15897e" filled="f" stroked="t" strokeweight="0.57998pt" strokecolor="#000000">
            <v:path arrowok="t"/>
          </v:shape>
          <v:shape style="position:absolute;left:1426;top:16233;width:2398;height:0" coordorigin="1426,16233" coordsize="2398,0" path="m1426,16233l3824,16233e" filled="f" stroked="t" strokeweight="0.57998pt" strokecolor="#000000">
            <v:path arrowok="t"/>
          </v:shape>
          <v:shape style="position:absolute;left:3834;top:16233;width:2398;height:0" coordorigin="3834,16233" coordsize="2398,0" path="m3834,16233l6231,16233e" filled="f" stroked="t" strokeweight="0.57998pt" strokecolor="#000000">
            <v:path arrowok="t"/>
          </v:shape>
          <v:shape style="position:absolute;left:6241;top:16233;width:2021;height:0" coordorigin="6241,16233" coordsize="2021,0" path="m6241,16233l8262,16233e" filled="f" stroked="t" strokeweight="0.57998pt" strokecolor="#000000">
            <v:path arrowok="t"/>
          </v:shape>
          <v:shape style="position:absolute;left:8272;top:16233;width:2208;height:0" coordorigin="8272,16233" coordsize="2208,0" path="m8272,16233l10480,16233e" filled="f" stroked="t" strokeweight="0.57998pt" strokecolor="#000000">
            <v:path arrowok="t"/>
          </v:shape>
          <v:shape style="position:absolute;left:1421;top:15559;width:0;height:1013" coordorigin="1421,15559" coordsize="0,1013" path="m1421,15559l1421,16572e" filled="f" stroked="t" strokeweight="0.58pt" strokecolor="#000000">
            <v:path arrowok="t"/>
          </v:shape>
          <v:shape style="position:absolute;left:1426;top:16567;width:2398;height:0" coordorigin="1426,16567" coordsize="2398,0" path="m1426,16567l3824,16567e" filled="f" stroked="t" strokeweight="0.57998pt" strokecolor="#000000">
            <v:path arrowok="t"/>
          </v:shape>
          <v:shape style="position:absolute;left:3829;top:15559;width:0;height:1013" coordorigin="3829,15559" coordsize="0,1013" path="m3829,15559l3829,16572e" filled="f" stroked="t" strokeweight="0.58pt" strokecolor="#000000">
            <v:path arrowok="t"/>
          </v:shape>
          <v:shape style="position:absolute;left:3834;top:16567;width:2398;height:0" coordorigin="3834,16567" coordsize="2398,0" path="m3834,16567l6231,16567e" filled="f" stroked="t" strokeweight="0.57998pt" strokecolor="#000000">
            <v:path arrowok="t"/>
          </v:shape>
          <v:shape style="position:absolute;left:6236;top:15892;width:0;height:679" coordorigin="6236,15892" coordsize="0,679" path="m6236,15892l6236,16572e" filled="f" stroked="t" strokeweight="0.58001pt" strokecolor="#000000">
            <v:path arrowok="t"/>
          </v:shape>
          <v:shape style="position:absolute;left:6241;top:16567;width:2021;height:0" coordorigin="6241,16567" coordsize="2021,0" path="m6241,16567l8262,16567e" filled="f" stroked="t" strokeweight="0.57998pt" strokecolor="#000000">
            <v:path arrowok="t"/>
          </v:shape>
          <v:shape style="position:absolute;left:8267;top:15892;width:0;height:679" coordorigin="8267,15892" coordsize="0,679" path="m8267,15892l8267,16572e" filled="f" stroked="t" strokeweight="0.58001pt" strokecolor="#000000">
            <v:path arrowok="t"/>
          </v:shape>
          <v:shape style="position:absolute;left:8272;top:16567;width:2208;height:0" coordorigin="8272,16567" coordsize="2208,0" path="m8272,16567l10480,16567e" filled="f" stroked="t" strokeweight="0.57998pt" strokecolor="#000000">
            <v:path arrowok="t"/>
          </v:shape>
          <v:shape style="position:absolute;left:10485;top:15559;width:0;height:1013" coordorigin="10485,15559" coordsize="0,1013" path="m10485,15559l10485,16572e" filled="f" stroked="t" strokeweight="0.58004pt" strokecolor="#000000">
            <v:path arrowok="t"/>
          </v:shape>
          <w10:wrap type="none"/>
        </v:group>
      </w:pict>
    </w:r>
    <w:r>
      <w:pict>
        <v:shape type="#_x0000_t202" style="position:absolute;margin-left:75.584pt;margin-top:781.466pt;width:95.2153pt;height:45.44pt;mso-position-horizontal-relative:page;mso-position-vertical-relative:page;z-index:-1046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00"/>
                  <w:ind w:left="20"/>
                </w:pP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Project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name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and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ref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#</w:t>
                </w:r>
                <w:r>
                  <w:rPr>
                    <w:rFonts w:cs="Calibri" w:hAnsi="Calibri" w:eastAsia="Calibri" w:ascii="Calibri"/>
                    <w:w w:val="100"/>
                    <w:position w:val="0"/>
                    <w:sz w:val="20"/>
                    <w:szCs w:val="20"/>
                  </w:rPr>
                </w:r>
              </w:p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before="89"/>
                  <w:ind w:left="20" w:right="-37"/>
                </w:pP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Autor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of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the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document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</w:r>
              </w:p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before="92"/>
                  <w:ind w:left="20"/>
                </w:pP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Page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95.97pt;margin-top:781.466pt;width:243.371pt;height:11.96pt;mso-position-horizontal-relative:page;mso-position-vertical-relative:page;z-index:-1045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10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MW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Diesel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Power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Plant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–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Nouadhibou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-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Ref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#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190801CT</w:t>
                </w:r>
                <w:r>
                  <w:rPr>
                    <w:rFonts w:cs="Calibri" w:hAnsi="Calibri" w:eastAsia="Calibri" w:ascii="Calibri"/>
                    <w:w w:val="100"/>
                    <w:position w:val="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94.97pt;margin-top:798.146pt;width:59.3069pt;height:28.76pt;mso-position-horizontal-relative:page;mso-position-vertical-relative:page;z-index:-1044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00"/>
                  <w:ind w:left="40" w:right="-30"/>
                </w:pP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AKSA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ENERGY</w:t>
                </w:r>
                <w:r>
                  <w:rPr>
                    <w:rFonts w:cs="Calibri" w:hAnsi="Calibri" w:eastAsia="Calibri" w:ascii="Calibri"/>
                    <w:w w:val="100"/>
                    <w:position w:val="0"/>
                    <w:sz w:val="20"/>
                    <w:szCs w:val="20"/>
                  </w:rPr>
                </w:r>
              </w:p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before="92"/>
                  <w:ind w:left="40"/>
                </w:pP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of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8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16.35pt;margin-top:798.146pt;width:85.9449pt;height:28.76pt;mso-position-horizontal-relative:page;mso-position-vertical-relative:page;z-index:-1043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00"/>
                  <w:ind w:left="20"/>
                </w:pP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Last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modified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date</w:t>
                </w:r>
                <w:r>
                  <w:rPr>
                    <w:rFonts w:cs="Calibri" w:hAnsi="Calibri" w:eastAsia="Calibri" w:ascii="Calibri"/>
                    <w:w w:val="100"/>
                    <w:position w:val="0"/>
                    <w:sz w:val="20"/>
                    <w:szCs w:val="20"/>
                  </w:rPr>
                </w:r>
              </w:p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before="92"/>
                  <w:ind w:left="20" w:right="-30"/>
                </w:pP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©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2017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AKSA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ENERJI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17.75pt;margin-top:798.146pt;width:63.4119pt;height:28.76pt;mso-position-horizontal-relative:page;mso-position-vertical-relative:page;z-index:-1042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00"/>
                  <w:ind w:left="20"/>
                </w:pP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21.08.2019</w:t>
                </w:r>
                <w:r>
                  <w:rPr>
                    <w:rFonts w:cs="Calibri" w:hAnsi="Calibri" w:eastAsia="Calibri" w:ascii="Calibri"/>
                    <w:w w:val="100"/>
                    <w:position w:val="0"/>
                    <w:sz w:val="20"/>
                    <w:szCs w:val="20"/>
                  </w:rPr>
                </w:r>
              </w:p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before="92"/>
                  <w:ind w:left="20" w:right="-30"/>
                </w:pPr>
                <w:r>
                  <w:rPr>
                    <w:rFonts w:cs="Calibri" w:hAnsi="Calibri" w:eastAsia="Calibri" w:ascii="Calibri"/>
                    <w:b/>
                    <w:w w:val="99"/>
                    <w:sz w:val="20"/>
                    <w:szCs w:val="20"/>
                  </w:rPr>
                  <w:t>CONFIDENTIAL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0.774pt;margin-top:777.646pt;width:453.776pt;height:51.2201pt;mso-position-horizontal-relative:page;mso-position-vertical-relative:page;z-index:-1041" coordorigin="1415,15553" coordsize="9076,1024">
          <v:shape style="position:absolute;left:1426;top:15564;width:2398;height:0" coordorigin="1426,15564" coordsize="2398,0" path="m1426,15564l3824,15564e" filled="f" stroked="t" strokeweight="0.57998pt" strokecolor="#000000">
            <v:path arrowok="t"/>
          </v:shape>
          <v:shape style="position:absolute;left:3834;top:15564;width:6647;height:0" coordorigin="3834,15564" coordsize="6647,0" path="m3834,15564l10480,15564e" filled="f" stroked="t" strokeweight="0.57998pt" strokecolor="#000000">
            <v:path arrowok="t"/>
          </v:shape>
          <v:shape style="position:absolute;left:1426;top:15897;width:2398;height:0" coordorigin="1426,15897" coordsize="2398,0" path="m1426,15897l3824,15897e" filled="f" stroked="t" strokeweight="0.57998pt" strokecolor="#000000">
            <v:path arrowok="t"/>
          </v:shape>
          <v:shape style="position:absolute;left:3834;top:15897;width:2398;height:0" coordorigin="3834,15897" coordsize="2398,0" path="m3834,15897l6231,15897e" filled="f" stroked="t" strokeweight="0.57998pt" strokecolor="#000000">
            <v:path arrowok="t"/>
          </v:shape>
          <v:shape style="position:absolute;left:6241;top:15897;width:2021;height:0" coordorigin="6241,15897" coordsize="2021,0" path="m6241,15897l8262,15897e" filled="f" stroked="t" strokeweight="0.57998pt" strokecolor="#000000">
            <v:path arrowok="t"/>
          </v:shape>
          <v:shape style="position:absolute;left:8272;top:15897;width:2208;height:0" coordorigin="8272,15897" coordsize="2208,0" path="m8272,15897l10480,15897e" filled="f" stroked="t" strokeweight="0.57998pt" strokecolor="#000000">
            <v:path arrowok="t"/>
          </v:shape>
          <v:shape style="position:absolute;left:1426;top:16233;width:2398;height:0" coordorigin="1426,16233" coordsize="2398,0" path="m1426,16233l3824,16233e" filled="f" stroked="t" strokeweight="0.57998pt" strokecolor="#000000">
            <v:path arrowok="t"/>
          </v:shape>
          <v:shape style="position:absolute;left:3834;top:16233;width:2398;height:0" coordorigin="3834,16233" coordsize="2398,0" path="m3834,16233l6231,16233e" filled="f" stroked="t" strokeweight="0.57998pt" strokecolor="#000000">
            <v:path arrowok="t"/>
          </v:shape>
          <v:shape style="position:absolute;left:6241;top:16233;width:2021;height:0" coordorigin="6241,16233" coordsize="2021,0" path="m6241,16233l8262,16233e" filled="f" stroked="t" strokeweight="0.57998pt" strokecolor="#000000">
            <v:path arrowok="t"/>
          </v:shape>
          <v:shape style="position:absolute;left:8272;top:16233;width:2208;height:0" coordorigin="8272,16233" coordsize="2208,0" path="m8272,16233l10480,16233e" filled="f" stroked="t" strokeweight="0.57998pt" strokecolor="#000000">
            <v:path arrowok="t"/>
          </v:shape>
          <v:shape style="position:absolute;left:1421;top:15559;width:0;height:1013" coordorigin="1421,15559" coordsize="0,1013" path="m1421,15559l1421,16572e" filled="f" stroked="t" strokeweight="0.58pt" strokecolor="#000000">
            <v:path arrowok="t"/>
          </v:shape>
          <v:shape style="position:absolute;left:1426;top:16567;width:2398;height:0" coordorigin="1426,16567" coordsize="2398,0" path="m1426,16567l3824,16567e" filled="f" stroked="t" strokeweight="0.57998pt" strokecolor="#000000">
            <v:path arrowok="t"/>
          </v:shape>
          <v:shape style="position:absolute;left:3829;top:15559;width:0;height:1013" coordorigin="3829,15559" coordsize="0,1013" path="m3829,15559l3829,16572e" filled="f" stroked="t" strokeweight="0.58pt" strokecolor="#000000">
            <v:path arrowok="t"/>
          </v:shape>
          <v:shape style="position:absolute;left:3834;top:16567;width:2398;height:0" coordorigin="3834,16567" coordsize="2398,0" path="m3834,16567l6231,16567e" filled="f" stroked="t" strokeweight="0.57998pt" strokecolor="#000000">
            <v:path arrowok="t"/>
          </v:shape>
          <v:shape style="position:absolute;left:6236;top:15892;width:0;height:679" coordorigin="6236,15892" coordsize="0,679" path="m6236,15892l6236,16572e" filled="f" stroked="t" strokeweight="0.58001pt" strokecolor="#000000">
            <v:path arrowok="t"/>
          </v:shape>
          <v:shape style="position:absolute;left:6241;top:16567;width:2021;height:0" coordorigin="6241,16567" coordsize="2021,0" path="m6241,16567l8262,16567e" filled="f" stroked="t" strokeweight="0.57998pt" strokecolor="#000000">
            <v:path arrowok="t"/>
          </v:shape>
          <v:shape style="position:absolute;left:8267;top:15892;width:0;height:679" coordorigin="8267,15892" coordsize="0,679" path="m8267,15892l8267,16572e" filled="f" stroked="t" strokeweight="0.58001pt" strokecolor="#000000">
            <v:path arrowok="t"/>
          </v:shape>
          <v:shape style="position:absolute;left:8272;top:16567;width:2208;height:0" coordorigin="8272,16567" coordsize="2208,0" path="m8272,16567l10480,16567e" filled="f" stroked="t" strokeweight="0.57998pt" strokecolor="#000000">
            <v:path arrowok="t"/>
          </v:shape>
          <v:shape style="position:absolute;left:10485;top:15559;width:0;height:1013" coordorigin="10485,15559" coordsize="0,1013" path="m10485,15559l10485,16572e" filled="f" stroked="t" strokeweight="0.58004pt" strokecolor="#000000">
            <v:path arrowok="t"/>
          </v:shape>
          <w10:wrap type="none"/>
        </v:group>
      </w:pict>
    </w:r>
    <w:r>
      <w:pict>
        <v:shape type="#_x0000_t202" style="position:absolute;margin-left:75.584pt;margin-top:781.466pt;width:95.2153pt;height:45.44pt;mso-position-horizontal-relative:page;mso-position-vertical-relative:page;z-index:-1040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00"/>
                  <w:ind w:left="20"/>
                </w:pP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Project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name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and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ref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#</w:t>
                </w:r>
                <w:r>
                  <w:rPr>
                    <w:rFonts w:cs="Calibri" w:hAnsi="Calibri" w:eastAsia="Calibri" w:ascii="Calibri"/>
                    <w:w w:val="100"/>
                    <w:position w:val="0"/>
                    <w:sz w:val="20"/>
                    <w:szCs w:val="20"/>
                  </w:rPr>
                </w:r>
              </w:p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before="89"/>
                  <w:ind w:left="20" w:right="-37"/>
                </w:pP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Autor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of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the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document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</w:r>
              </w:p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before="92"/>
                  <w:ind w:left="20"/>
                </w:pP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Page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95.97pt;margin-top:781.466pt;width:243.371pt;height:11.96pt;mso-position-horizontal-relative:page;mso-position-vertical-relative:page;z-index:-1039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10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MW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Diesel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Power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Plant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–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Nouadhibou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-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Ref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#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190801CT</w:t>
                </w:r>
                <w:r>
                  <w:rPr>
                    <w:rFonts w:cs="Calibri" w:hAnsi="Calibri" w:eastAsia="Calibri" w:ascii="Calibri"/>
                    <w:w w:val="100"/>
                    <w:position w:val="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94.97pt;margin-top:798.146pt;width:59.3069pt;height:28.76pt;mso-position-horizontal-relative:page;mso-position-vertical-relative:page;z-index:-1038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00"/>
                  <w:ind w:left="40" w:right="-30"/>
                </w:pP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AKSA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ENERGY</w:t>
                </w:r>
                <w:r>
                  <w:rPr>
                    <w:rFonts w:cs="Calibri" w:hAnsi="Calibri" w:eastAsia="Calibri" w:ascii="Calibri"/>
                    <w:w w:val="100"/>
                    <w:position w:val="0"/>
                    <w:sz w:val="20"/>
                    <w:szCs w:val="20"/>
                  </w:rPr>
                </w:r>
              </w:p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before="92"/>
                  <w:ind w:left="40"/>
                </w:pP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of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8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16.35pt;margin-top:798.146pt;width:85.9449pt;height:28.76pt;mso-position-horizontal-relative:page;mso-position-vertical-relative:page;z-index:-1037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00"/>
                  <w:ind w:left="20"/>
                </w:pP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Last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modified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date</w:t>
                </w:r>
                <w:r>
                  <w:rPr>
                    <w:rFonts w:cs="Calibri" w:hAnsi="Calibri" w:eastAsia="Calibri" w:ascii="Calibri"/>
                    <w:w w:val="100"/>
                    <w:position w:val="0"/>
                    <w:sz w:val="20"/>
                    <w:szCs w:val="20"/>
                  </w:rPr>
                </w:r>
              </w:p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before="92"/>
                  <w:ind w:left="20" w:right="-30"/>
                </w:pP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©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2017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AKSA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ENERJI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17.75pt;margin-top:798.146pt;width:63.4119pt;height:28.76pt;mso-position-horizontal-relative:page;mso-position-vertical-relative:page;z-index:-1036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00"/>
                  <w:ind w:left="20"/>
                </w:pP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21.08.2019</w:t>
                </w:r>
                <w:r>
                  <w:rPr>
                    <w:rFonts w:cs="Calibri" w:hAnsi="Calibri" w:eastAsia="Calibri" w:ascii="Calibri"/>
                    <w:w w:val="100"/>
                    <w:position w:val="0"/>
                    <w:sz w:val="20"/>
                    <w:szCs w:val="20"/>
                  </w:rPr>
                </w:r>
              </w:p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before="92"/>
                  <w:ind w:left="20" w:right="-30"/>
                </w:pPr>
                <w:r>
                  <w:rPr>
                    <w:rFonts w:cs="Calibri" w:hAnsi="Calibri" w:eastAsia="Calibri" w:ascii="Calibri"/>
                    <w:b/>
                    <w:w w:val="99"/>
                    <w:sz w:val="20"/>
                    <w:szCs w:val="20"/>
                  </w:rPr>
                  <w:t>CONFIDENTIAL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0.774pt;margin-top:777.646pt;width:453.776pt;height:51.2201pt;mso-position-horizontal-relative:page;mso-position-vertical-relative:page;z-index:-1031" coordorigin="1415,15553" coordsize="9076,1024">
          <v:shape style="position:absolute;left:1426;top:15564;width:2398;height:0" coordorigin="1426,15564" coordsize="2398,0" path="m1426,15564l3824,15564e" filled="f" stroked="t" strokeweight="0.57998pt" strokecolor="#000000">
            <v:path arrowok="t"/>
          </v:shape>
          <v:shape style="position:absolute;left:3834;top:15564;width:6647;height:0" coordorigin="3834,15564" coordsize="6647,0" path="m3834,15564l10480,15564e" filled="f" stroked="t" strokeweight="0.57998pt" strokecolor="#000000">
            <v:path arrowok="t"/>
          </v:shape>
          <v:shape style="position:absolute;left:1426;top:15897;width:2398;height:0" coordorigin="1426,15897" coordsize="2398,0" path="m1426,15897l3824,15897e" filled="f" stroked="t" strokeweight="0.57998pt" strokecolor="#000000">
            <v:path arrowok="t"/>
          </v:shape>
          <v:shape style="position:absolute;left:3834;top:15897;width:2398;height:0" coordorigin="3834,15897" coordsize="2398,0" path="m3834,15897l6231,15897e" filled="f" stroked="t" strokeweight="0.57998pt" strokecolor="#000000">
            <v:path arrowok="t"/>
          </v:shape>
          <v:shape style="position:absolute;left:6241;top:15897;width:2021;height:0" coordorigin="6241,15897" coordsize="2021,0" path="m6241,15897l8262,15897e" filled="f" stroked="t" strokeweight="0.57998pt" strokecolor="#000000">
            <v:path arrowok="t"/>
          </v:shape>
          <v:shape style="position:absolute;left:8272;top:15897;width:2208;height:0" coordorigin="8272,15897" coordsize="2208,0" path="m8272,15897l10480,15897e" filled="f" stroked="t" strokeweight="0.57998pt" strokecolor="#000000">
            <v:path arrowok="t"/>
          </v:shape>
          <v:shape style="position:absolute;left:1426;top:16233;width:2398;height:0" coordorigin="1426,16233" coordsize="2398,0" path="m1426,16233l3824,16233e" filled="f" stroked="t" strokeweight="0.57998pt" strokecolor="#000000">
            <v:path arrowok="t"/>
          </v:shape>
          <v:shape style="position:absolute;left:3834;top:16233;width:2398;height:0" coordorigin="3834,16233" coordsize="2398,0" path="m3834,16233l6231,16233e" filled="f" stroked="t" strokeweight="0.57998pt" strokecolor="#000000">
            <v:path arrowok="t"/>
          </v:shape>
          <v:shape style="position:absolute;left:6241;top:16233;width:2021;height:0" coordorigin="6241,16233" coordsize="2021,0" path="m6241,16233l8262,16233e" filled="f" stroked="t" strokeweight="0.57998pt" strokecolor="#000000">
            <v:path arrowok="t"/>
          </v:shape>
          <v:shape style="position:absolute;left:8272;top:16233;width:2208;height:0" coordorigin="8272,16233" coordsize="2208,0" path="m8272,16233l10480,16233e" filled="f" stroked="t" strokeweight="0.57998pt" strokecolor="#000000">
            <v:path arrowok="t"/>
          </v:shape>
          <v:shape style="position:absolute;left:1421;top:15559;width:0;height:1013" coordorigin="1421,15559" coordsize="0,1013" path="m1421,15559l1421,16572e" filled="f" stroked="t" strokeweight="0.58pt" strokecolor="#000000">
            <v:path arrowok="t"/>
          </v:shape>
          <v:shape style="position:absolute;left:1426;top:16567;width:2398;height:0" coordorigin="1426,16567" coordsize="2398,0" path="m1426,16567l3824,16567e" filled="f" stroked="t" strokeweight="0.57998pt" strokecolor="#000000">
            <v:path arrowok="t"/>
          </v:shape>
          <v:shape style="position:absolute;left:3829;top:15559;width:0;height:1013" coordorigin="3829,15559" coordsize="0,1013" path="m3829,15559l3829,16572e" filled="f" stroked="t" strokeweight="0.58pt" strokecolor="#000000">
            <v:path arrowok="t"/>
          </v:shape>
          <v:shape style="position:absolute;left:3834;top:16567;width:2398;height:0" coordorigin="3834,16567" coordsize="2398,0" path="m3834,16567l6231,16567e" filled="f" stroked="t" strokeweight="0.57998pt" strokecolor="#000000">
            <v:path arrowok="t"/>
          </v:shape>
          <v:shape style="position:absolute;left:6236;top:15892;width:0;height:679" coordorigin="6236,15892" coordsize="0,679" path="m6236,15892l6236,16572e" filled="f" stroked="t" strokeweight="0.58001pt" strokecolor="#000000">
            <v:path arrowok="t"/>
          </v:shape>
          <v:shape style="position:absolute;left:6241;top:16567;width:2021;height:0" coordorigin="6241,16567" coordsize="2021,0" path="m6241,16567l8262,16567e" filled="f" stroked="t" strokeweight="0.57998pt" strokecolor="#000000">
            <v:path arrowok="t"/>
          </v:shape>
          <v:shape style="position:absolute;left:8267;top:15892;width:0;height:679" coordorigin="8267,15892" coordsize="0,679" path="m8267,15892l8267,16572e" filled="f" stroked="t" strokeweight="0.58001pt" strokecolor="#000000">
            <v:path arrowok="t"/>
          </v:shape>
          <v:shape style="position:absolute;left:8272;top:16567;width:2208;height:0" coordorigin="8272,16567" coordsize="2208,0" path="m8272,16567l10480,16567e" filled="f" stroked="t" strokeweight="0.57998pt" strokecolor="#000000">
            <v:path arrowok="t"/>
          </v:shape>
          <v:shape style="position:absolute;left:10485;top:15559;width:0;height:1013" coordorigin="10485,15559" coordsize="0,1013" path="m10485,15559l10485,16572e" filled="f" stroked="t" strokeweight="0.58004pt" strokecolor="#000000">
            <v:path arrowok="t"/>
          </v:shape>
          <w10:wrap type="none"/>
        </v:group>
      </w:pict>
    </w:r>
    <w:r>
      <w:pict>
        <v:shape type="#_x0000_t202" style="position:absolute;margin-left:75.584pt;margin-top:781.466pt;width:95.2153pt;height:45.44pt;mso-position-horizontal-relative:page;mso-position-vertical-relative:page;z-index:-1030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00"/>
                  <w:ind w:left="20"/>
                </w:pP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Project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name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and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ref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#</w:t>
                </w:r>
                <w:r>
                  <w:rPr>
                    <w:rFonts w:cs="Calibri" w:hAnsi="Calibri" w:eastAsia="Calibri" w:ascii="Calibri"/>
                    <w:w w:val="100"/>
                    <w:position w:val="0"/>
                    <w:sz w:val="20"/>
                    <w:szCs w:val="20"/>
                  </w:rPr>
                </w:r>
              </w:p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before="89"/>
                  <w:ind w:left="20" w:right="-37"/>
                </w:pP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Autor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of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the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document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</w:r>
              </w:p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before="92"/>
                  <w:ind w:left="20"/>
                </w:pP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Page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95.97pt;margin-top:781.466pt;width:243.371pt;height:11.96pt;mso-position-horizontal-relative:page;mso-position-vertical-relative:page;z-index:-1029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10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MW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Diesel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Power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Plant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–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Nouadhibou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-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Ref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#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190801CT</w:t>
                </w:r>
                <w:r>
                  <w:rPr>
                    <w:rFonts w:cs="Calibri" w:hAnsi="Calibri" w:eastAsia="Calibri" w:ascii="Calibri"/>
                    <w:w w:val="100"/>
                    <w:position w:val="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95.97pt;margin-top:798.146pt;width:58.3069pt;height:28.76pt;mso-position-horizontal-relative:page;mso-position-vertical-relative:page;z-index:-1028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AKSA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ENERGY</w:t>
                </w:r>
                <w:r>
                  <w:rPr>
                    <w:rFonts w:cs="Calibri" w:hAnsi="Calibri" w:eastAsia="Calibri" w:ascii="Calibri"/>
                    <w:w w:val="100"/>
                    <w:position w:val="0"/>
                    <w:sz w:val="20"/>
                    <w:szCs w:val="20"/>
                  </w:rPr>
                </w:r>
              </w:p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before="92"/>
                  <w:ind w:left="20"/>
                </w:pP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8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of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8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16.35pt;margin-top:798.146pt;width:85.9449pt;height:28.76pt;mso-position-horizontal-relative:page;mso-position-vertical-relative:page;z-index:-1027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00"/>
                  <w:ind w:left="20"/>
                </w:pP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Last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modified</w:t>
                </w:r>
                <w:r>
                  <w:rPr>
                    <w:rFonts w:cs="Calibri" w:hAnsi="Calibri" w:eastAsia="Calibri" w:ascii="Calibri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date</w:t>
                </w:r>
                <w:r>
                  <w:rPr>
                    <w:rFonts w:cs="Calibri" w:hAnsi="Calibri" w:eastAsia="Calibri" w:ascii="Calibri"/>
                    <w:w w:val="100"/>
                    <w:position w:val="0"/>
                    <w:sz w:val="20"/>
                    <w:szCs w:val="20"/>
                  </w:rPr>
                </w:r>
              </w:p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before="92"/>
                  <w:ind w:left="20" w:right="-30"/>
                </w:pP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©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2017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AKSA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w w:val="99"/>
                    <w:sz w:val="20"/>
                    <w:szCs w:val="20"/>
                  </w:rPr>
                  <w:t>ENERJI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17.75pt;margin-top:798.146pt;width:63.4119pt;height:28.76pt;mso-position-horizontal-relative:page;mso-position-vertical-relative:page;z-index:-1026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00"/>
                  <w:ind w:left="20"/>
                </w:pP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21.08.2019</w:t>
                </w:r>
                <w:r>
                  <w:rPr>
                    <w:rFonts w:cs="Calibri" w:hAnsi="Calibri" w:eastAsia="Calibri" w:ascii="Calibri"/>
                    <w:w w:val="100"/>
                    <w:position w:val="0"/>
                    <w:sz w:val="20"/>
                    <w:szCs w:val="20"/>
                  </w:rPr>
                </w:r>
              </w:p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before="92"/>
                  <w:ind w:left="20" w:right="-30"/>
                </w:pPr>
                <w:r>
                  <w:rPr>
                    <w:rFonts w:cs="Calibri" w:hAnsi="Calibri" w:eastAsia="Calibri" w:ascii="Calibri"/>
                    <w:b/>
                    <w:w w:val="99"/>
                    <w:sz w:val="20"/>
                    <w:szCs w:val="20"/>
                  </w:rPr>
                  <w:t>CONFIDENTIAL</w:t>
                </w:r>
                <w:r>
                  <w:rPr>
                    <w:rFonts w:cs="Calibri" w:hAnsi="Calibri" w:eastAsia="Calibri" w:ascii="Calibri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381.95pt;margin-top:27pt;width:142.15pt;height:42.95pt;mso-position-horizontal-relative:page;mso-position-vertical-relative:page;z-index:-1049">
          <v:imagedata o:title="" r:id="rId1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381.95pt;margin-top:27pt;width:142.15pt;height:42.95pt;mso-position-horizontal-relative:page;mso-position-vertical-relative:page;z-index:-1048">
          <v:imagedata o:title="" r:id="rId1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381.95pt;margin-top:27pt;width:142.15pt;height:42.95pt;mso-position-horizontal-relative:page;mso-position-vertical-relative:page;z-index:-1035">
          <v:imagedata o:title="" r:id="rId1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381.95pt;margin-top:27pt;width:142.15pt;height:42.95pt;mso-position-horizontal-relative:page;mso-position-vertical-relative:page;z-index:-1034">
          <v:imagedata o:title="" r:id="rId1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381.95pt;margin-top:26.35pt;width:142.15pt;height:42.95pt;mso-position-horizontal-relative:page;mso-position-vertical-relative:page;z-index:-1033">
          <v:imagedata o:title="" r:id="rId1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381.95pt;margin-top:26.35pt;width:142.15pt;height:42.95pt;mso-position-horizontal-relative:page;mso-position-vertical-relative:page;z-index:-1032">
          <v:imagedata o:title="" r:id="rId1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yperlink" Target="mailto:coskun.turk@aksa.com.tr" TargetMode="External"/><Relationship Id="rId9" Type="http://schemas.openxmlformats.org/officeDocument/2006/relationships/hyperlink" Target="http://www.kazanciholding.com/" TargetMode="External"/><Relationship Id="rId10" Type="http://schemas.openxmlformats.org/officeDocument/2006/relationships/image" Target="media\image2.png"/><Relationship Id="rId11" Type="http://schemas.openxmlformats.org/officeDocument/2006/relationships/image" Target="media\image3.jpg"/><Relationship Id="rId12" Type="http://schemas.openxmlformats.org/officeDocument/2006/relationships/image" Target="media\image4.jpg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image" Target="media\image5.jpg"/><Relationship Id="rId16" Type="http://schemas.openxmlformats.org/officeDocument/2006/relationships/image" Target="media\image6.jpg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footer" Target="footer3.xml"/><Relationship Id="rId20" Type="http://schemas.openxmlformats.org/officeDocument/2006/relationships/image" Target="media\image2.png"/><Relationship Id="rId21" Type="http://schemas.openxmlformats.org/officeDocument/2006/relationships/image" Target="media\image3.jpg"/><Relationship Id="rId22" Type="http://schemas.openxmlformats.org/officeDocument/2006/relationships/image" Target="media\image7.jpg"/><Relationship Id="rId23" Type="http://schemas.openxmlformats.org/officeDocument/2006/relationships/hyperlink" Target="mailto:coskun.turk@aksa.com.tr" TargetMode="External"/><Relationship Id="rId24" Type="http://schemas.openxmlformats.org/officeDocument/2006/relationships/hyperlink" Target="http://www.kazanciholding.com/" TargetMode="External"/></Relationships>

</file>

<file path=word/_rels/header1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/Relationships>

</file>

<file path=word/_rels/header2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/Relationships>

</file>

<file path=word/_rels/header3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/Relationships>

</file>

<file path=word/_rels/header4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/Relationships>

</file>

<file path=word/_rels/header5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/Relationships>

</file>

<file path=word/_rels/header6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